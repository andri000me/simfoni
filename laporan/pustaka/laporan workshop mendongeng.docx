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299" w:rsidRDefault="00B57C5A">
      <w:pPr>
        <w:spacing w:before="100"/>
        <w:ind w:left="437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5pt;height:70.5pt">
            <v:imagedata r:id="rId6" o:title=""/>
          </v:shape>
        </w:pict>
      </w:r>
    </w:p>
    <w:p w:rsidR="004F3299" w:rsidRDefault="004F3299">
      <w:pPr>
        <w:spacing w:before="8" w:line="160" w:lineRule="exact"/>
        <w:rPr>
          <w:sz w:val="17"/>
          <w:szCs w:val="17"/>
        </w:rPr>
      </w:pPr>
    </w:p>
    <w:p w:rsidR="004F3299" w:rsidRPr="00B57C5A" w:rsidRDefault="00CC05F0" w:rsidP="00B57C5A">
      <w:pPr>
        <w:jc w:val="center"/>
        <w:rPr>
          <w:b/>
          <w:sz w:val="28"/>
          <w:szCs w:val="28"/>
        </w:rPr>
      </w:pPr>
      <w:r w:rsidRPr="00B57C5A">
        <w:rPr>
          <w:b/>
          <w:sz w:val="28"/>
          <w:szCs w:val="28"/>
        </w:rPr>
        <w:t>LAPORAN WORKSHOP MENDONGENG</w:t>
      </w:r>
    </w:p>
    <w:p w:rsidR="004F3299" w:rsidRPr="00B57C5A" w:rsidRDefault="00CC05F0" w:rsidP="00B57C5A">
      <w:pPr>
        <w:jc w:val="center"/>
        <w:rPr>
          <w:b/>
          <w:position w:val="-1"/>
          <w:sz w:val="28"/>
          <w:szCs w:val="28"/>
        </w:rPr>
      </w:pPr>
      <w:r w:rsidRPr="00B57C5A">
        <w:rPr>
          <w:b/>
          <w:position w:val="-1"/>
          <w:sz w:val="28"/>
          <w:szCs w:val="28"/>
        </w:rPr>
        <w:t>“BERCERITA DARI HATI”</w:t>
      </w:r>
    </w:p>
    <w:p w:rsidR="00B57C5A" w:rsidRPr="00B57C5A" w:rsidRDefault="00B57C5A" w:rsidP="00B57C5A">
      <w:pPr>
        <w:jc w:val="center"/>
        <w:rPr>
          <w:b/>
          <w:position w:val="-1"/>
          <w:sz w:val="28"/>
          <w:szCs w:val="28"/>
        </w:rPr>
      </w:pPr>
      <w:r w:rsidRPr="00B57C5A">
        <w:rPr>
          <w:b/>
          <w:position w:val="-1"/>
          <w:sz w:val="28"/>
          <w:szCs w:val="28"/>
        </w:rPr>
        <w:t>PERPUSTAKAAN SEKOLAH SUKMA BANGSA BIREUEN</w:t>
      </w:r>
    </w:p>
    <w:p w:rsidR="00B57C5A" w:rsidRPr="00B57C5A" w:rsidRDefault="00B57C5A" w:rsidP="00B57C5A">
      <w:pPr>
        <w:jc w:val="center"/>
        <w:rPr>
          <w:b/>
          <w:position w:val="-1"/>
          <w:sz w:val="28"/>
          <w:szCs w:val="28"/>
        </w:rPr>
      </w:pPr>
      <w:r w:rsidRPr="00B57C5A">
        <w:rPr>
          <w:b/>
          <w:position w:val="-1"/>
          <w:sz w:val="28"/>
          <w:szCs w:val="28"/>
        </w:rPr>
        <w:t>TAHUN 2019</w:t>
      </w:r>
    </w:p>
    <w:p w:rsidR="00B57C5A" w:rsidRDefault="00B57C5A" w:rsidP="00B57C5A"/>
    <w:p w:rsidR="004F3299" w:rsidRDefault="004F3299">
      <w:pPr>
        <w:spacing w:line="200" w:lineRule="exact"/>
      </w:pPr>
    </w:p>
    <w:p w:rsidR="004F3299" w:rsidRPr="00594099" w:rsidRDefault="00CC05F0" w:rsidP="00594099">
      <w:pPr>
        <w:pStyle w:val="ListParagraph"/>
        <w:numPr>
          <w:ilvl w:val="0"/>
          <w:numId w:val="2"/>
        </w:numPr>
        <w:spacing w:before="29"/>
        <w:rPr>
          <w:sz w:val="24"/>
          <w:szCs w:val="24"/>
        </w:rPr>
      </w:pPr>
      <w:bookmarkStart w:id="0" w:name="_GoBack"/>
      <w:bookmarkEnd w:id="0"/>
      <w:proofErr w:type="spellStart"/>
      <w:r w:rsidRPr="00594099">
        <w:rPr>
          <w:b/>
          <w:sz w:val="24"/>
          <w:szCs w:val="24"/>
        </w:rPr>
        <w:t>Latar</w:t>
      </w:r>
      <w:proofErr w:type="spellEnd"/>
      <w:r w:rsidRPr="00594099">
        <w:rPr>
          <w:b/>
          <w:sz w:val="24"/>
          <w:szCs w:val="24"/>
        </w:rPr>
        <w:t xml:space="preserve"> </w:t>
      </w:r>
      <w:proofErr w:type="spellStart"/>
      <w:r w:rsidRPr="00594099">
        <w:rPr>
          <w:b/>
          <w:sz w:val="24"/>
          <w:szCs w:val="24"/>
        </w:rPr>
        <w:t>Belakang</w:t>
      </w:r>
      <w:proofErr w:type="spellEnd"/>
    </w:p>
    <w:p w:rsidR="004F3299" w:rsidRDefault="004F3299">
      <w:pPr>
        <w:spacing w:line="280" w:lineRule="exact"/>
        <w:rPr>
          <w:sz w:val="28"/>
          <w:szCs w:val="28"/>
        </w:rPr>
      </w:pPr>
    </w:p>
    <w:p w:rsidR="004F3299" w:rsidRDefault="00CC05F0" w:rsidP="007A5F95">
      <w:pPr>
        <w:ind w:left="460" w:right="79" w:firstLine="720"/>
        <w:jc w:val="both"/>
        <w:rPr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S</w:t>
      </w:r>
      <w:r>
        <w:rPr>
          <w:color w:val="000000"/>
          <w:sz w:val="24"/>
          <w:szCs w:val="24"/>
        </w:rPr>
        <w:t>eiring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perkembangan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teknologi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kegiatan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mendongeng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saat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nyaris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terlupakan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tergerus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oleh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kecanggihan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gawai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tidak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jarang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membuat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anak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menjadi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abai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akan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dunia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sekitarnya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Padahal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proofErr w:type="gramStart"/>
      <w:r>
        <w:rPr>
          <w:color w:val="000000"/>
          <w:sz w:val="24"/>
          <w:szCs w:val="24"/>
        </w:rPr>
        <w:t>m</w:t>
      </w:r>
      <w:r>
        <w:rPr>
          <w:color w:val="333333"/>
          <w:sz w:val="24"/>
          <w:szCs w:val="24"/>
        </w:rPr>
        <w:t>endongeng</w:t>
      </w:r>
      <w:proofErr w:type="spellEnd"/>
      <w:proofErr w:type="gram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merupakan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keterampilan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berbahasa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lisan</w:t>
      </w:r>
      <w:proofErr w:type="spellEnd"/>
      <w:r>
        <w:rPr>
          <w:color w:val="333333"/>
          <w:sz w:val="24"/>
          <w:szCs w:val="24"/>
        </w:rPr>
        <w:t xml:space="preserve"> yang </w:t>
      </w:r>
      <w:proofErr w:type="spellStart"/>
      <w:r>
        <w:rPr>
          <w:color w:val="333333"/>
          <w:sz w:val="24"/>
          <w:szCs w:val="24"/>
        </w:rPr>
        <w:t>bersifat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produktif</w:t>
      </w:r>
      <w:proofErr w:type="spellEnd"/>
      <w:r>
        <w:rPr>
          <w:color w:val="333333"/>
          <w:sz w:val="24"/>
          <w:szCs w:val="24"/>
        </w:rPr>
        <w:t xml:space="preserve">. </w:t>
      </w:r>
      <w:proofErr w:type="spellStart"/>
      <w:r>
        <w:rPr>
          <w:color w:val="333333"/>
          <w:sz w:val="24"/>
          <w:szCs w:val="24"/>
        </w:rPr>
        <w:t>Dimana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keterampilan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mendongeng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sangat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penting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bagi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pertumbuh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kembangan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komunikasi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dan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pembentukan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karakter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bagi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anak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melalui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cerita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hasil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rekayasa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imajinatif</w:t>
      </w:r>
      <w:proofErr w:type="spellEnd"/>
      <w:r>
        <w:rPr>
          <w:color w:val="333333"/>
          <w:sz w:val="24"/>
          <w:szCs w:val="24"/>
        </w:rPr>
        <w:t xml:space="preserve">, </w:t>
      </w:r>
      <w:proofErr w:type="spellStart"/>
      <w:r>
        <w:rPr>
          <w:color w:val="333333"/>
          <w:sz w:val="24"/>
          <w:szCs w:val="24"/>
        </w:rPr>
        <w:t>dengan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alur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cerita</w:t>
      </w:r>
      <w:proofErr w:type="spellEnd"/>
      <w:r>
        <w:rPr>
          <w:color w:val="333333"/>
          <w:sz w:val="24"/>
          <w:szCs w:val="24"/>
        </w:rPr>
        <w:t xml:space="preserve"> yang </w:t>
      </w:r>
      <w:proofErr w:type="spellStart"/>
      <w:r>
        <w:rPr>
          <w:color w:val="333333"/>
          <w:sz w:val="24"/>
          <w:szCs w:val="24"/>
        </w:rPr>
        <w:t>sederhana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dan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mengandung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pesan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mulia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bermakna</w:t>
      </w:r>
      <w:proofErr w:type="spellEnd"/>
      <w:r>
        <w:rPr>
          <w:color w:val="333333"/>
          <w:sz w:val="24"/>
          <w:szCs w:val="24"/>
        </w:rPr>
        <w:t xml:space="preserve">, </w:t>
      </w:r>
      <w:proofErr w:type="spellStart"/>
      <w:r>
        <w:rPr>
          <w:color w:val="333333"/>
          <w:sz w:val="24"/>
          <w:szCs w:val="24"/>
        </w:rPr>
        <w:t>namun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tidak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benar-benar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terjadi</w:t>
      </w:r>
      <w:proofErr w:type="spellEnd"/>
      <w:r>
        <w:rPr>
          <w:color w:val="333333"/>
          <w:sz w:val="24"/>
          <w:szCs w:val="24"/>
        </w:rPr>
        <w:t>.</w:t>
      </w:r>
    </w:p>
    <w:p w:rsidR="004F3299" w:rsidRDefault="004F3299">
      <w:pPr>
        <w:spacing w:line="200" w:lineRule="exact"/>
      </w:pPr>
    </w:p>
    <w:p w:rsidR="004F3299" w:rsidRDefault="004F3299">
      <w:pPr>
        <w:spacing w:before="16" w:line="220" w:lineRule="exact"/>
        <w:rPr>
          <w:sz w:val="22"/>
          <w:szCs w:val="22"/>
        </w:rPr>
      </w:pPr>
    </w:p>
    <w:p w:rsidR="004F3299" w:rsidRPr="00594099" w:rsidRDefault="00CC05F0" w:rsidP="0059409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594099">
        <w:rPr>
          <w:b/>
          <w:sz w:val="24"/>
          <w:szCs w:val="24"/>
        </w:rPr>
        <w:t>Tujuan</w:t>
      </w:r>
      <w:proofErr w:type="spellEnd"/>
    </w:p>
    <w:p w:rsidR="004F3299" w:rsidRDefault="004F3299">
      <w:pPr>
        <w:spacing w:line="280" w:lineRule="exact"/>
        <w:rPr>
          <w:sz w:val="28"/>
          <w:szCs w:val="28"/>
        </w:rPr>
      </w:pPr>
    </w:p>
    <w:p w:rsidR="004F3299" w:rsidRDefault="00CC05F0" w:rsidP="007A5F95">
      <w:pPr>
        <w:ind w:left="100" w:firstLine="36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Meningkatkan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kesadaran</w:t>
      </w:r>
      <w:proofErr w:type="spellEnd"/>
      <w:r>
        <w:rPr>
          <w:sz w:val="24"/>
          <w:szCs w:val="24"/>
        </w:rPr>
        <w:t xml:space="preserve"> </w:t>
      </w:r>
      <w:r w:rsidR="008B5C84">
        <w:rPr>
          <w:sz w:val="24"/>
          <w:szCs w:val="24"/>
        </w:rPr>
        <w:t xml:space="preserve">guru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pentingnya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mendongeng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anak</w:t>
      </w:r>
      <w:proofErr w:type="spellEnd"/>
      <w:r>
        <w:rPr>
          <w:sz w:val="24"/>
          <w:szCs w:val="24"/>
        </w:rPr>
        <w:t>.</w:t>
      </w:r>
    </w:p>
    <w:p w:rsidR="004F3299" w:rsidRDefault="00CC05F0" w:rsidP="007A5F95">
      <w:pPr>
        <w:ind w:left="100" w:firstLine="36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Mengenalkan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tata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cara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mendongeng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>.</w:t>
      </w:r>
    </w:p>
    <w:p w:rsidR="004F3299" w:rsidRDefault="00CC05F0" w:rsidP="007A5F95">
      <w:pPr>
        <w:ind w:left="100" w:firstLine="36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Menumbuhkan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baca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B5C84">
        <w:rPr>
          <w:sz w:val="24"/>
          <w:szCs w:val="24"/>
        </w:rPr>
        <w:t>dan</w:t>
      </w:r>
      <w:proofErr w:type="spellEnd"/>
      <w:r w:rsidR="008B5C84">
        <w:rPr>
          <w:sz w:val="24"/>
          <w:szCs w:val="24"/>
        </w:rPr>
        <w:t xml:space="preserve"> </w:t>
      </w:r>
      <w:proofErr w:type="spellStart"/>
      <w:r w:rsidR="008B5C84">
        <w:rPr>
          <w:sz w:val="24"/>
          <w:szCs w:val="24"/>
        </w:rPr>
        <w:t>karakter</w:t>
      </w:r>
      <w:proofErr w:type="spellEnd"/>
      <w:r w:rsidR="008B5C84">
        <w:rPr>
          <w:sz w:val="24"/>
          <w:szCs w:val="24"/>
        </w:rPr>
        <w:t xml:space="preserve"> </w:t>
      </w:r>
      <w:proofErr w:type="spellStart"/>
      <w:r w:rsidR="008B5C84">
        <w:rPr>
          <w:sz w:val="24"/>
          <w:szCs w:val="24"/>
        </w:rPr>
        <w:t>pada</w:t>
      </w:r>
      <w:proofErr w:type="spellEnd"/>
      <w:r w:rsidR="008B5C8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anak</w:t>
      </w:r>
      <w:proofErr w:type="spellEnd"/>
      <w:r>
        <w:rPr>
          <w:sz w:val="24"/>
          <w:szCs w:val="24"/>
        </w:rPr>
        <w:t>.</w:t>
      </w:r>
    </w:p>
    <w:p w:rsidR="004F3299" w:rsidRDefault="004F3299">
      <w:pPr>
        <w:spacing w:line="200" w:lineRule="exact"/>
      </w:pPr>
    </w:p>
    <w:p w:rsidR="004F3299" w:rsidRDefault="004F3299">
      <w:pPr>
        <w:spacing w:before="16" w:line="220" w:lineRule="exact"/>
        <w:rPr>
          <w:sz w:val="22"/>
          <w:szCs w:val="22"/>
        </w:rPr>
      </w:pPr>
    </w:p>
    <w:p w:rsidR="004F3299" w:rsidRPr="00594099" w:rsidRDefault="00CC05F0" w:rsidP="0059409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594099">
        <w:rPr>
          <w:b/>
          <w:sz w:val="24"/>
          <w:szCs w:val="24"/>
        </w:rPr>
        <w:t>Tempat</w:t>
      </w:r>
      <w:proofErr w:type="spellEnd"/>
      <w:r w:rsidRPr="00594099">
        <w:rPr>
          <w:b/>
          <w:sz w:val="24"/>
          <w:szCs w:val="24"/>
        </w:rPr>
        <w:t xml:space="preserve"> </w:t>
      </w:r>
      <w:proofErr w:type="spellStart"/>
      <w:r w:rsidRPr="00594099">
        <w:rPr>
          <w:b/>
          <w:sz w:val="24"/>
          <w:szCs w:val="24"/>
        </w:rPr>
        <w:t>dan</w:t>
      </w:r>
      <w:proofErr w:type="spellEnd"/>
      <w:r w:rsidRPr="00594099">
        <w:rPr>
          <w:b/>
          <w:sz w:val="24"/>
          <w:szCs w:val="24"/>
        </w:rPr>
        <w:t xml:space="preserve"> </w:t>
      </w:r>
      <w:proofErr w:type="spellStart"/>
      <w:r w:rsidRPr="00594099">
        <w:rPr>
          <w:b/>
          <w:sz w:val="24"/>
          <w:szCs w:val="24"/>
        </w:rPr>
        <w:t>Waktu</w:t>
      </w:r>
      <w:proofErr w:type="spellEnd"/>
      <w:r w:rsidRPr="00594099">
        <w:rPr>
          <w:b/>
          <w:sz w:val="24"/>
          <w:szCs w:val="24"/>
        </w:rPr>
        <w:t xml:space="preserve"> </w:t>
      </w:r>
      <w:proofErr w:type="spellStart"/>
      <w:r w:rsidRPr="00594099">
        <w:rPr>
          <w:b/>
          <w:sz w:val="24"/>
          <w:szCs w:val="24"/>
        </w:rPr>
        <w:t>Kegiatan</w:t>
      </w:r>
      <w:proofErr w:type="spellEnd"/>
    </w:p>
    <w:p w:rsidR="004F3299" w:rsidRDefault="004F3299">
      <w:pPr>
        <w:spacing w:before="11" w:line="200" w:lineRule="exact"/>
      </w:pPr>
    </w:p>
    <w:tbl>
      <w:tblPr>
        <w:tblW w:w="0" w:type="auto"/>
        <w:tblInd w:w="4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"/>
        <w:gridCol w:w="1177"/>
        <w:gridCol w:w="5153"/>
      </w:tblGrid>
      <w:tr w:rsidR="004F3299">
        <w:trPr>
          <w:trHeight w:hRule="exact" w:val="358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:rsidR="004F3299" w:rsidRDefault="00CC05F0">
            <w:pPr>
              <w:spacing w:before="69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:rsidR="004F3299" w:rsidRDefault="00CC05F0">
            <w:pPr>
              <w:spacing w:before="69"/>
              <w:ind w:left="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Tempat</w:t>
            </w:r>
            <w:proofErr w:type="spellEnd"/>
          </w:p>
        </w:tc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</w:tcPr>
          <w:p w:rsidR="004F3299" w:rsidRDefault="00CC05F0">
            <w:pPr>
              <w:spacing w:before="69"/>
              <w:ind w:left="3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Ruang</w:t>
            </w:r>
            <w:proofErr w:type="spellEnd"/>
            <w:r>
              <w:rPr>
                <w:sz w:val="24"/>
                <w:szCs w:val="24"/>
              </w:rPr>
              <w:t xml:space="preserve"> Meeting </w:t>
            </w:r>
            <w:proofErr w:type="spellStart"/>
            <w:r>
              <w:rPr>
                <w:sz w:val="24"/>
                <w:szCs w:val="24"/>
              </w:rPr>
              <w:t>Sekolah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Sukma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Bangsa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Bireuen</w:t>
            </w:r>
            <w:proofErr w:type="spellEnd"/>
          </w:p>
        </w:tc>
      </w:tr>
      <w:tr w:rsidR="004F3299">
        <w:trPr>
          <w:trHeight w:hRule="exact" w:val="276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:rsidR="004F3299" w:rsidRDefault="00CC05F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:rsidR="004F3299" w:rsidRDefault="00CC05F0">
            <w:pPr>
              <w:spacing w:line="260" w:lineRule="exact"/>
              <w:ind w:left="15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</w:tcPr>
          <w:p w:rsidR="004F3299" w:rsidRDefault="00CC05F0">
            <w:pPr>
              <w:spacing w:line="260" w:lineRule="exact"/>
              <w:ind w:left="3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: Hari </w:t>
            </w:r>
            <w:proofErr w:type="spellStart"/>
            <w:r>
              <w:rPr>
                <w:sz w:val="24"/>
                <w:szCs w:val="24"/>
              </w:rPr>
              <w:t>Sabtu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19 </w:t>
            </w:r>
            <w:proofErr w:type="spellStart"/>
            <w:r>
              <w:rPr>
                <w:sz w:val="24"/>
                <w:szCs w:val="24"/>
              </w:rPr>
              <w:t>Oktober</w:t>
            </w:r>
            <w:proofErr w:type="spellEnd"/>
            <w:r>
              <w:rPr>
                <w:sz w:val="24"/>
                <w:szCs w:val="24"/>
              </w:rPr>
              <w:t xml:space="preserve"> 2019</w:t>
            </w:r>
          </w:p>
        </w:tc>
      </w:tr>
      <w:tr w:rsidR="004F3299">
        <w:trPr>
          <w:trHeight w:hRule="exact" w:val="358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:rsidR="004F3299" w:rsidRDefault="00CC05F0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:rsidR="004F3299" w:rsidRDefault="00CC05F0">
            <w:pPr>
              <w:spacing w:line="260" w:lineRule="exact"/>
              <w:ind w:left="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Pukul</w:t>
            </w:r>
            <w:proofErr w:type="spellEnd"/>
          </w:p>
        </w:tc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</w:tcPr>
          <w:p w:rsidR="004F3299" w:rsidRDefault="00CC05F0">
            <w:pPr>
              <w:spacing w:line="260" w:lineRule="exact"/>
              <w:ind w:left="3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09.00 – 15.10 WIB</w:t>
            </w:r>
          </w:p>
        </w:tc>
      </w:tr>
    </w:tbl>
    <w:p w:rsidR="008B5C84" w:rsidRDefault="008B5C84"/>
    <w:p w:rsidR="004F3299" w:rsidRPr="00594099" w:rsidRDefault="00CC05F0" w:rsidP="00594099">
      <w:pPr>
        <w:pStyle w:val="ListParagraph"/>
        <w:numPr>
          <w:ilvl w:val="0"/>
          <w:numId w:val="2"/>
        </w:numPr>
        <w:spacing w:before="60"/>
        <w:rPr>
          <w:sz w:val="24"/>
          <w:szCs w:val="24"/>
        </w:rPr>
      </w:pPr>
      <w:proofErr w:type="spellStart"/>
      <w:r w:rsidRPr="00594099">
        <w:rPr>
          <w:b/>
          <w:sz w:val="24"/>
          <w:szCs w:val="24"/>
        </w:rPr>
        <w:t>Sasaran</w:t>
      </w:r>
      <w:proofErr w:type="spellEnd"/>
      <w:r w:rsidRPr="00594099">
        <w:rPr>
          <w:b/>
          <w:sz w:val="24"/>
          <w:szCs w:val="24"/>
        </w:rPr>
        <w:t xml:space="preserve"> </w:t>
      </w:r>
      <w:proofErr w:type="spellStart"/>
      <w:r w:rsidRPr="00594099">
        <w:rPr>
          <w:b/>
          <w:sz w:val="24"/>
          <w:szCs w:val="24"/>
        </w:rPr>
        <w:t>Kegiatan</w:t>
      </w:r>
      <w:proofErr w:type="spellEnd"/>
    </w:p>
    <w:p w:rsidR="004F3299" w:rsidRDefault="004F3299">
      <w:pPr>
        <w:spacing w:before="20" w:line="260" w:lineRule="exact"/>
        <w:rPr>
          <w:sz w:val="26"/>
          <w:szCs w:val="26"/>
        </w:rPr>
      </w:pPr>
    </w:p>
    <w:p w:rsidR="004F3299" w:rsidRDefault="00CC05F0" w:rsidP="007A5F95">
      <w:pPr>
        <w:ind w:left="460" w:right="59" w:firstLine="6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Sasaran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Workshop </w:t>
      </w:r>
      <w:proofErr w:type="spellStart"/>
      <w:r>
        <w:rPr>
          <w:sz w:val="24"/>
          <w:szCs w:val="24"/>
        </w:rPr>
        <w:t>Mendongeng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berjumlah</w:t>
      </w:r>
      <w:proofErr w:type="spellEnd"/>
      <w:r>
        <w:rPr>
          <w:sz w:val="24"/>
          <w:szCs w:val="24"/>
        </w:rPr>
        <w:t xml:space="preserve"> 50 </w:t>
      </w:r>
      <w:proofErr w:type="spellStart"/>
      <w:r>
        <w:rPr>
          <w:sz w:val="24"/>
          <w:szCs w:val="24"/>
        </w:rPr>
        <w:t>peserta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Sedangkan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peserta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menghadiri</w:t>
      </w:r>
      <w:proofErr w:type="spellEnd"/>
      <w:r>
        <w:rPr>
          <w:sz w:val="24"/>
          <w:szCs w:val="24"/>
        </w:rPr>
        <w:t xml:space="preserve"> Workshop </w:t>
      </w:r>
      <w:proofErr w:type="spellStart"/>
      <w:r>
        <w:rPr>
          <w:sz w:val="24"/>
          <w:szCs w:val="24"/>
        </w:rPr>
        <w:t>berjumlah</w:t>
      </w:r>
      <w:proofErr w:type="spellEnd"/>
      <w:r>
        <w:rPr>
          <w:sz w:val="24"/>
          <w:szCs w:val="24"/>
        </w:rPr>
        <w:t xml:space="preserve"> 52 </w:t>
      </w:r>
      <w:proofErr w:type="spellStart"/>
      <w:r>
        <w:rPr>
          <w:sz w:val="24"/>
          <w:szCs w:val="24"/>
        </w:rPr>
        <w:t>peserta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25 </w:t>
      </w:r>
      <w:proofErr w:type="spellStart"/>
      <w:r>
        <w:rPr>
          <w:sz w:val="24"/>
          <w:szCs w:val="24"/>
        </w:rPr>
        <w:t>peserta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umum</w:t>
      </w:r>
      <w:proofErr w:type="spellEnd"/>
      <w:r>
        <w:rPr>
          <w:sz w:val="24"/>
          <w:szCs w:val="24"/>
        </w:rPr>
        <w:t xml:space="preserve">, 16 </w:t>
      </w:r>
      <w:proofErr w:type="spellStart"/>
      <w:r>
        <w:rPr>
          <w:sz w:val="24"/>
          <w:szCs w:val="24"/>
        </w:rPr>
        <w:t>peserta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undangan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dinas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11 </w:t>
      </w:r>
      <w:proofErr w:type="spellStart"/>
      <w:r>
        <w:rPr>
          <w:sz w:val="24"/>
          <w:szCs w:val="24"/>
        </w:rPr>
        <w:t>peserta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berasal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Sekolah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Sukma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Bangsa</w:t>
      </w:r>
      <w:proofErr w:type="spellEnd"/>
      <w:r>
        <w:rPr>
          <w:sz w:val="24"/>
          <w:szCs w:val="24"/>
        </w:rPr>
        <w:t>.</w:t>
      </w:r>
    </w:p>
    <w:p w:rsidR="004F3299" w:rsidRDefault="004F3299">
      <w:pPr>
        <w:spacing w:line="280" w:lineRule="exact"/>
        <w:rPr>
          <w:sz w:val="28"/>
          <w:szCs w:val="28"/>
        </w:rPr>
      </w:pPr>
    </w:p>
    <w:p w:rsidR="004F3299" w:rsidRPr="00594099" w:rsidRDefault="00CC05F0" w:rsidP="0059409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594099">
        <w:rPr>
          <w:b/>
          <w:sz w:val="24"/>
          <w:szCs w:val="24"/>
        </w:rPr>
        <w:t>Narasumber</w:t>
      </w:r>
      <w:proofErr w:type="spellEnd"/>
    </w:p>
    <w:p w:rsidR="004F3299" w:rsidRDefault="004F3299">
      <w:pPr>
        <w:spacing w:line="280" w:lineRule="exact"/>
        <w:rPr>
          <w:sz w:val="28"/>
          <w:szCs w:val="28"/>
        </w:rPr>
      </w:pPr>
    </w:p>
    <w:p w:rsidR="004F3299" w:rsidRDefault="00CC05F0" w:rsidP="008B5C84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1.   </w:t>
      </w:r>
      <w:proofErr w:type="spellStart"/>
      <w:r>
        <w:rPr>
          <w:sz w:val="24"/>
          <w:szCs w:val="24"/>
        </w:rPr>
        <w:t>Indriani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S.Pd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Bunda</w:t>
      </w:r>
      <w:proofErr w:type="spellEnd"/>
      <w:r>
        <w:rPr>
          <w:sz w:val="24"/>
          <w:szCs w:val="24"/>
        </w:rPr>
        <w:t xml:space="preserve"> Indri</w:t>
      </w:r>
      <w:proofErr w:type="gramStart"/>
      <w:r>
        <w:rPr>
          <w:sz w:val="24"/>
          <w:szCs w:val="24"/>
        </w:rPr>
        <w:t>)</w:t>
      </w:r>
      <w:r w:rsidR="008B5C84">
        <w:rPr>
          <w:sz w:val="24"/>
          <w:szCs w:val="24"/>
        </w:rPr>
        <w:t xml:space="preserve"> :</w:t>
      </w:r>
      <w:proofErr w:type="gramEnd"/>
      <w:r w:rsidR="008B5C84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Ketua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Kampung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Dongeng</w:t>
      </w:r>
      <w:proofErr w:type="spellEnd"/>
      <w:r>
        <w:rPr>
          <w:sz w:val="24"/>
          <w:szCs w:val="24"/>
        </w:rPr>
        <w:t xml:space="preserve"> Medan)</w:t>
      </w:r>
    </w:p>
    <w:p w:rsidR="004F3299" w:rsidRDefault="00CC05F0" w:rsidP="008B5C84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2.   </w:t>
      </w:r>
      <w:proofErr w:type="spellStart"/>
      <w:r>
        <w:rPr>
          <w:sz w:val="24"/>
          <w:szCs w:val="24"/>
        </w:rPr>
        <w:t>Veny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Fitriyanti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S.Sos</w:t>
      </w:r>
      <w:proofErr w:type="spellEnd"/>
      <w:r w:rsidR="008B5C84">
        <w:rPr>
          <w:sz w:val="24"/>
          <w:szCs w:val="24"/>
        </w:rPr>
        <w:t xml:space="preserve"> :</w:t>
      </w:r>
      <w:proofErr w:type="gramEnd"/>
      <w:r w:rsidR="008B5C84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Relawan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Kampung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Dongeng</w:t>
      </w:r>
      <w:proofErr w:type="spellEnd"/>
      <w:r>
        <w:rPr>
          <w:sz w:val="24"/>
          <w:szCs w:val="24"/>
        </w:rPr>
        <w:t xml:space="preserve"> Medan)</w:t>
      </w:r>
    </w:p>
    <w:p w:rsidR="004F3299" w:rsidRDefault="004F3299">
      <w:pPr>
        <w:spacing w:line="200" w:lineRule="exact"/>
      </w:pPr>
    </w:p>
    <w:p w:rsidR="004F3299" w:rsidRDefault="004F3299">
      <w:pPr>
        <w:spacing w:line="200" w:lineRule="exact"/>
      </w:pPr>
    </w:p>
    <w:p w:rsidR="004F3299" w:rsidRDefault="004F3299">
      <w:pPr>
        <w:spacing w:line="200" w:lineRule="exact"/>
      </w:pPr>
    </w:p>
    <w:p w:rsidR="004F3299" w:rsidRDefault="004F3299">
      <w:pPr>
        <w:spacing w:before="16" w:line="220" w:lineRule="exact"/>
        <w:rPr>
          <w:sz w:val="22"/>
          <w:szCs w:val="22"/>
        </w:rPr>
      </w:pPr>
    </w:p>
    <w:p w:rsidR="004F3299" w:rsidRPr="00594099" w:rsidRDefault="00CC05F0" w:rsidP="0059409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594099">
        <w:rPr>
          <w:b/>
          <w:sz w:val="24"/>
          <w:szCs w:val="24"/>
        </w:rPr>
        <w:t>Susunan</w:t>
      </w:r>
      <w:proofErr w:type="spellEnd"/>
      <w:r w:rsidRPr="00594099">
        <w:rPr>
          <w:b/>
          <w:sz w:val="24"/>
          <w:szCs w:val="24"/>
        </w:rPr>
        <w:t xml:space="preserve"> Acara Seminar</w:t>
      </w:r>
    </w:p>
    <w:p w:rsidR="004F3299" w:rsidRDefault="004F3299">
      <w:pPr>
        <w:spacing w:before="20" w:line="260" w:lineRule="exact"/>
        <w:rPr>
          <w:sz w:val="26"/>
          <w:szCs w:val="26"/>
        </w:rPr>
      </w:pPr>
    </w:p>
    <w:p w:rsidR="004F3299" w:rsidRDefault="00CC05F0">
      <w:pPr>
        <w:ind w:left="4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08.00 – 08.30   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:  </w:t>
      </w:r>
      <w:r>
        <w:rPr>
          <w:spacing w:val="3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Peserta</w:t>
      </w:r>
      <w:proofErr w:type="spellEnd"/>
    </w:p>
    <w:p w:rsidR="004F3299" w:rsidRDefault="00CC05F0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08.30 – 09.00   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:  </w:t>
      </w:r>
      <w:r>
        <w:rPr>
          <w:spacing w:val="3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dongeng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Bunda</w:t>
      </w:r>
      <w:proofErr w:type="spellEnd"/>
      <w:r>
        <w:rPr>
          <w:sz w:val="24"/>
          <w:szCs w:val="24"/>
        </w:rPr>
        <w:t xml:space="preserve"> Indri</w:t>
      </w:r>
    </w:p>
    <w:p w:rsidR="004F3299" w:rsidRDefault="00CC05F0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09.00 – 09.05   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:  </w:t>
      </w:r>
      <w:r>
        <w:rPr>
          <w:spacing w:val="3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Pembukaan</w:t>
      </w:r>
      <w:proofErr w:type="spellEnd"/>
    </w:p>
    <w:p w:rsidR="004F3299" w:rsidRDefault="00CC05F0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09.05 – 09.10   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:  </w:t>
      </w:r>
      <w:r>
        <w:rPr>
          <w:spacing w:val="3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Sambutan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Manajemen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Sekolah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Kepsek</w:t>
      </w:r>
      <w:proofErr w:type="spellEnd"/>
      <w:r>
        <w:rPr>
          <w:sz w:val="24"/>
          <w:szCs w:val="24"/>
        </w:rPr>
        <w:t xml:space="preserve"> SMP)</w:t>
      </w:r>
    </w:p>
    <w:p w:rsidR="004F3299" w:rsidRDefault="00CC05F0">
      <w:pPr>
        <w:ind w:left="457"/>
        <w:rPr>
          <w:sz w:val="24"/>
          <w:szCs w:val="24"/>
        </w:rPr>
      </w:pPr>
      <w:r>
        <w:rPr>
          <w:sz w:val="24"/>
          <w:szCs w:val="24"/>
        </w:rPr>
        <w:t xml:space="preserve">09.10 – 09.20  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: 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Coffee Break</w:t>
      </w:r>
    </w:p>
    <w:p w:rsidR="004F3299" w:rsidRDefault="00CC05F0">
      <w:pPr>
        <w:ind w:left="457"/>
        <w:rPr>
          <w:sz w:val="24"/>
          <w:szCs w:val="24"/>
        </w:rPr>
      </w:pPr>
      <w:r>
        <w:rPr>
          <w:sz w:val="24"/>
          <w:szCs w:val="24"/>
        </w:rPr>
        <w:t xml:space="preserve">09.20 – 12.30  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: 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Workshop</w:t>
      </w:r>
    </w:p>
    <w:p w:rsidR="004F3299" w:rsidRDefault="00CC05F0">
      <w:pPr>
        <w:ind w:left="457"/>
        <w:rPr>
          <w:sz w:val="24"/>
          <w:szCs w:val="24"/>
        </w:rPr>
      </w:pPr>
      <w:r>
        <w:rPr>
          <w:sz w:val="24"/>
          <w:szCs w:val="24"/>
        </w:rPr>
        <w:t xml:space="preserve">12.30 – 13.30  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:  </w:t>
      </w:r>
      <w:r>
        <w:rPr>
          <w:spacing w:val="3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Ishoma</w:t>
      </w:r>
      <w:proofErr w:type="spellEnd"/>
    </w:p>
    <w:p w:rsidR="004F3299" w:rsidRDefault="00CC05F0">
      <w:pPr>
        <w:ind w:left="457"/>
        <w:rPr>
          <w:sz w:val="24"/>
          <w:szCs w:val="24"/>
        </w:rPr>
      </w:pPr>
      <w:r>
        <w:rPr>
          <w:sz w:val="24"/>
          <w:szCs w:val="24"/>
        </w:rPr>
        <w:t xml:space="preserve">13.30 – 15.00  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: 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Workshop</w:t>
      </w:r>
    </w:p>
    <w:p w:rsidR="004F3299" w:rsidRDefault="00CC05F0">
      <w:pPr>
        <w:spacing w:line="260" w:lineRule="exact"/>
        <w:ind w:left="457"/>
        <w:rPr>
          <w:sz w:val="24"/>
          <w:szCs w:val="24"/>
        </w:rPr>
      </w:pPr>
      <w:r>
        <w:rPr>
          <w:position w:val="-1"/>
          <w:sz w:val="24"/>
          <w:szCs w:val="24"/>
        </w:rPr>
        <w:t xml:space="preserve">15.00 – 15.10    </w:t>
      </w:r>
      <w:r>
        <w:rPr>
          <w:spacing w:val="8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 xml:space="preserve">:  </w:t>
      </w:r>
      <w:r>
        <w:rPr>
          <w:spacing w:val="36"/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Penutup</w:t>
      </w:r>
      <w:proofErr w:type="spellEnd"/>
    </w:p>
    <w:p w:rsidR="004F3299" w:rsidRDefault="004F3299">
      <w:pPr>
        <w:spacing w:line="200" w:lineRule="exact"/>
      </w:pPr>
    </w:p>
    <w:p w:rsidR="004F3299" w:rsidRDefault="004F3299">
      <w:pPr>
        <w:spacing w:line="200" w:lineRule="exact"/>
      </w:pPr>
    </w:p>
    <w:p w:rsidR="004F3299" w:rsidRDefault="004F3299">
      <w:pPr>
        <w:spacing w:line="200" w:lineRule="exact"/>
      </w:pPr>
    </w:p>
    <w:p w:rsidR="004F3299" w:rsidRDefault="004F3299">
      <w:pPr>
        <w:spacing w:before="12" w:line="200" w:lineRule="exact"/>
      </w:pPr>
    </w:p>
    <w:p w:rsidR="00177C1D" w:rsidRDefault="00594099" w:rsidP="007A5F95">
      <w:pPr>
        <w:pStyle w:val="ListParagraph"/>
        <w:numPr>
          <w:ilvl w:val="0"/>
          <w:numId w:val="2"/>
        </w:numPr>
        <w:spacing w:before="29" w:line="260" w:lineRule="exact"/>
        <w:rPr>
          <w:sz w:val="24"/>
          <w:szCs w:val="24"/>
        </w:rPr>
      </w:pPr>
      <w:proofErr w:type="spellStart"/>
      <w:r w:rsidRPr="007A5F95">
        <w:rPr>
          <w:sz w:val="24"/>
          <w:szCs w:val="24"/>
        </w:rPr>
        <w:t>Anggaran</w:t>
      </w:r>
      <w:proofErr w:type="spellEnd"/>
      <w:r w:rsidRPr="007A5F95">
        <w:rPr>
          <w:sz w:val="24"/>
          <w:szCs w:val="24"/>
        </w:rPr>
        <w:t xml:space="preserve"> </w:t>
      </w:r>
      <w:proofErr w:type="spellStart"/>
      <w:r w:rsidRPr="007A5F95">
        <w:rPr>
          <w:sz w:val="24"/>
          <w:szCs w:val="24"/>
        </w:rPr>
        <w:t>Kegiatan</w:t>
      </w:r>
      <w:proofErr w:type="spellEnd"/>
      <w:r w:rsidRPr="007A5F95">
        <w:rPr>
          <w:sz w:val="24"/>
          <w:szCs w:val="24"/>
        </w:rPr>
        <w:t xml:space="preserve"> </w:t>
      </w:r>
    </w:p>
    <w:p w:rsidR="004F3299" w:rsidRDefault="00177C1D" w:rsidP="00177C1D">
      <w:pPr>
        <w:tabs>
          <w:tab w:val="left" w:pos="2655"/>
        </w:tabs>
      </w:pPr>
      <w:r>
        <w:tab/>
      </w:r>
    </w:p>
    <w:p w:rsidR="00177C1D" w:rsidRPr="00177C1D" w:rsidRDefault="00177C1D" w:rsidP="00177C1D">
      <w:pPr>
        <w:tabs>
          <w:tab w:val="left" w:pos="2655"/>
        </w:tabs>
      </w:pPr>
      <w:r>
        <w:t xml:space="preserve">         </w:t>
      </w:r>
    </w:p>
    <w:tbl>
      <w:tblPr>
        <w:tblStyle w:val="TableGrid"/>
        <w:tblW w:w="8690" w:type="dxa"/>
        <w:tblInd w:w="485" w:type="dxa"/>
        <w:tblLook w:val="04A0" w:firstRow="1" w:lastRow="0" w:firstColumn="1" w:lastColumn="0" w:noHBand="0" w:noVBand="1"/>
      </w:tblPr>
      <w:tblGrid>
        <w:gridCol w:w="500"/>
        <w:gridCol w:w="4274"/>
        <w:gridCol w:w="2388"/>
        <w:gridCol w:w="1528"/>
      </w:tblGrid>
      <w:tr w:rsidR="00177C1D" w:rsidTr="008B5C84">
        <w:tc>
          <w:tcPr>
            <w:tcW w:w="500" w:type="dxa"/>
          </w:tcPr>
          <w:p w:rsidR="00177C1D" w:rsidRDefault="008B5C84" w:rsidP="00177C1D">
            <w:pPr>
              <w:tabs>
                <w:tab w:val="left" w:pos="2655"/>
              </w:tabs>
            </w:pPr>
            <w:r>
              <w:t>No</w:t>
            </w:r>
          </w:p>
        </w:tc>
        <w:tc>
          <w:tcPr>
            <w:tcW w:w="4274" w:type="dxa"/>
          </w:tcPr>
          <w:p w:rsidR="00177C1D" w:rsidRDefault="008B5C84" w:rsidP="00177C1D">
            <w:pPr>
              <w:tabs>
                <w:tab w:val="left" w:pos="2655"/>
              </w:tabs>
            </w:pPr>
            <w:proofErr w:type="spellStart"/>
            <w:r>
              <w:t>Rincian</w:t>
            </w:r>
            <w:proofErr w:type="spellEnd"/>
            <w:r>
              <w:t xml:space="preserve"> </w:t>
            </w:r>
          </w:p>
        </w:tc>
        <w:tc>
          <w:tcPr>
            <w:tcW w:w="2388" w:type="dxa"/>
          </w:tcPr>
          <w:p w:rsidR="00177C1D" w:rsidRDefault="008B5C84" w:rsidP="00177C1D">
            <w:pPr>
              <w:tabs>
                <w:tab w:val="left" w:pos="2655"/>
              </w:tabs>
            </w:pPr>
            <w:r>
              <w:t xml:space="preserve">Dana </w:t>
            </w:r>
            <w:proofErr w:type="spellStart"/>
            <w:r>
              <w:t>Masuk</w:t>
            </w:r>
            <w:proofErr w:type="spellEnd"/>
          </w:p>
        </w:tc>
        <w:tc>
          <w:tcPr>
            <w:tcW w:w="1528" w:type="dxa"/>
          </w:tcPr>
          <w:p w:rsidR="00177C1D" w:rsidRDefault="008B5C84" w:rsidP="00177C1D">
            <w:pPr>
              <w:tabs>
                <w:tab w:val="left" w:pos="2655"/>
              </w:tabs>
            </w:pPr>
            <w:proofErr w:type="spellStart"/>
            <w:r>
              <w:t>Pemakaian</w:t>
            </w:r>
            <w:proofErr w:type="spellEnd"/>
            <w:r>
              <w:t xml:space="preserve"> </w:t>
            </w:r>
          </w:p>
        </w:tc>
      </w:tr>
      <w:tr w:rsidR="004D690F" w:rsidTr="008B5C84">
        <w:tc>
          <w:tcPr>
            <w:tcW w:w="500" w:type="dxa"/>
          </w:tcPr>
          <w:p w:rsidR="004D690F" w:rsidRDefault="004D690F" w:rsidP="004D690F">
            <w:pPr>
              <w:tabs>
                <w:tab w:val="left" w:pos="2655"/>
              </w:tabs>
            </w:pPr>
            <w:r>
              <w:t>1</w:t>
            </w:r>
          </w:p>
        </w:tc>
        <w:tc>
          <w:tcPr>
            <w:tcW w:w="4274" w:type="dxa"/>
          </w:tcPr>
          <w:p w:rsidR="004D690F" w:rsidRDefault="004D690F" w:rsidP="004D690F">
            <w:pPr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Dana </w:t>
            </w:r>
            <w:proofErr w:type="spellStart"/>
            <w:r>
              <w:rPr>
                <w:sz w:val="24"/>
                <w:szCs w:val="24"/>
              </w:rPr>
              <w:t>Bos</w:t>
            </w:r>
            <w:proofErr w:type="spellEnd"/>
            <w:r>
              <w:rPr>
                <w:sz w:val="24"/>
                <w:szCs w:val="24"/>
              </w:rPr>
              <w:t xml:space="preserve"> SD,SMP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SMA</w:t>
            </w:r>
          </w:p>
        </w:tc>
        <w:tc>
          <w:tcPr>
            <w:tcW w:w="2388" w:type="dxa"/>
          </w:tcPr>
          <w:p w:rsidR="004D690F" w:rsidRDefault="004D690F" w:rsidP="004D690F">
            <w:pPr>
              <w:ind w:left="20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2,556,000</w:t>
            </w:r>
          </w:p>
        </w:tc>
        <w:tc>
          <w:tcPr>
            <w:tcW w:w="1528" w:type="dxa"/>
          </w:tcPr>
          <w:p w:rsidR="004D690F" w:rsidRDefault="004D690F" w:rsidP="004D690F"/>
        </w:tc>
      </w:tr>
      <w:tr w:rsidR="004D690F" w:rsidTr="008B5C84">
        <w:tc>
          <w:tcPr>
            <w:tcW w:w="500" w:type="dxa"/>
          </w:tcPr>
          <w:p w:rsidR="004D690F" w:rsidRDefault="004D690F" w:rsidP="004D690F">
            <w:pPr>
              <w:tabs>
                <w:tab w:val="left" w:pos="2655"/>
              </w:tabs>
            </w:pPr>
            <w:r>
              <w:t>2</w:t>
            </w:r>
          </w:p>
        </w:tc>
        <w:tc>
          <w:tcPr>
            <w:tcW w:w="4274" w:type="dxa"/>
          </w:tcPr>
          <w:p w:rsidR="004D690F" w:rsidRDefault="004D690F" w:rsidP="004D690F">
            <w:pPr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Honor </w:t>
            </w:r>
            <w:proofErr w:type="spellStart"/>
            <w:r>
              <w:rPr>
                <w:sz w:val="24"/>
                <w:szCs w:val="24"/>
              </w:rPr>
              <w:t>Narasumber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2388" w:type="dxa"/>
          </w:tcPr>
          <w:p w:rsidR="004D690F" w:rsidRDefault="004D690F" w:rsidP="004D690F">
            <w:pPr>
              <w:ind w:left="200"/>
              <w:jc w:val="right"/>
              <w:rPr>
                <w:sz w:val="24"/>
                <w:szCs w:val="24"/>
              </w:rPr>
            </w:pPr>
          </w:p>
        </w:tc>
        <w:tc>
          <w:tcPr>
            <w:tcW w:w="1528" w:type="dxa"/>
          </w:tcPr>
          <w:p w:rsidR="004D690F" w:rsidRDefault="004D690F" w:rsidP="004D690F">
            <w:pPr>
              <w:ind w:left="20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1,500,000</w:t>
            </w:r>
          </w:p>
        </w:tc>
      </w:tr>
      <w:tr w:rsidR="004D690F" w:rsidTr="008B5C84">
        <w:tc>
          <w:tcPr>
            <w:tcW w:w="500" w:type="dxa"/>
          </w:tcPr>
          <w:p w:rsidR="004D690F" w:rsidRDefault="004D690F" w:rsidP="004D690F">
            <w:pPr>
              <w:tabs>
                <w:tab w:val="left" w:pos="2655"/>
              </w:tabs>
            </w:pPr>
            <w:r>
              <w:t>3</w:t>
            </w:r>
          </w:p>
        </w:tc>
        <w:tc>
          <w:tcPr>
            <w:tcW w:w="4274" w:type="dxa"/>
          </w:tcPr>
          <w:p w:rsidR="004D690F" w:rsidRDefault="004D690F" w:rsidP="004D690F">
            <w:pPr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Transport </w:t>
            </w:r>
            <w:proofErr w:type="spellStart"/>
            <w:r>
              <w:rPr>
                <w:sz w:val="24"/>
                <w:szCs w:val="24"/>
              </w:rPr>
              <w:t>Narasumber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2388" w:type="dxa"/>
          </w:tcPr>
          <w:p w:rsidR="004D690F" w:rsidRDefault="004D690F" w:rsidP="004D690F"/>
        </w:tc>
        <w:tc>
          <w:tcPr>
            <w:tcW w:w="1528" w:type="dxa"/>
          </w:tcPr>
          <w:p w:rsidR="004D690F" w:rsidRDefault="004D690F" w:rsidP="004D690F">
            <w:pPr>
              <w:ind w:left="20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280,000</w:t>
            </w:r>
          </w:p>
        </w:tc>
      </w:tr>
      <w:tr w:rsidR="004D690F" w:rsidTr="004D690F">
        <w:trPr>
          <w:trHeight w:val="356"/>
        </w:trPr>
        <w:tc>
          <w:tcPr>
            <w:tcW w:w="500" w:type="dxa"/>
          </w:tcPr>
          <w:p w:rsidR="004D690F" w:rsidRDefault="004D690F" w:rsidP="004D690F">
            <w:pPr>
              <w:tabs>
                <w:tab w:val="left" w:pos="2655"/>
              </w:tabs>
            </w:pPr>
            <w:r>
              <w:t>4</w:t>
            </w:r>
          </w:p>
        </w:tc>
        <w:tc>
          <w:tcPr>
            <w:tcW w:w="4274" w:type="dxa"/>
          </w:tcPr>
          <w:p w:rsidR="004D690F" w:rsidRDefault="004D690F" w:rsidP="004D690F">
            <w:pPr>
              <w:ind w:left="11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Spanduk</w:t>
            </w:r>
            <w:proofErr w:type="spellEnd"/>
          </w:p>
        </w:tc>
        <w:tc>
          <w:tcPr>
            <w:tcW w:w="2388" w:type="dxa"/>
          </w:tcPr>
          <w:p w:rsidR="004D690F" w:rsidRDefault="004D690F" w:rsidP="004D690F"/>
        </w:tc>
        <w:tc>
          <w:tcPr>
            <w:tcW w:w="1528" w:type="dxa"/>
          </w:tcPr>
          <w:p w:rsidR="004D690F" w:rsidRDefault="004D690F" w:rsidP="004D690F">
            <w:pPr>
              <w:ind w:left="20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200,000</w:t>
            </w:r>
          </w:p>
        </w:tc>
      </w:tr>
      <w:tr w:rsidR="004D690F" w:rsidTr="008B5C84">
        <w:tc>
          <w:tcPr>
            <w:tcW w:w="500" w:type="dxa"/>
          </w:tcPr>
          <w:p w:rsidR="004D690F" w:rsidRDefault="004D690F" w:rsidP="004D690F">
            <w:pPr>
              <w:tabs>
                <w:tab w:val="left" w:pos="2655"/>
              </w:tabs>
            </w:pPr>
            <w:r>
              <w:t>5</w:t>
            </w:r>
          </w:p>
        </w:tc>
        <w:tc>
          <w:tcPr>
            <w:tcW w:w="4274" w:type="dxa"/>
          </w:tcPr>
          <w:p w:rsidR="004D690F" w:rsidRDefault="004D690F" w:rsidP="004D690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388" w:type="dxa"/>
          </w:tcPr>
          <w:p w:rsidR="004D690F" w:rsidRDefault="004D690F" w:rsidP="004D690F"/>
        </w:tc>
        <w:tc>
          <w:tcPr>
            <w:tcW w:w="1528" w:type="dxa"/>
          </w:tcPr>
          <w:p w:rsidR="004D690F" w:rsidRDefault="004D690F" w:rsidP="004D690F">
            <w:pPr>
              <w:ind w:left="20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400,000</w:t>
            </w:r>
          </w:p>
        </w:tc>
      </w:tr>
      <w:tr w:rsidR="004D690F" w:rsidTr="008B5C84">
        <w:tc>
          <w:tcPr>
            <w:tcW w:w="500" w:type="dxa"/>
          </w:tcPr>
          <w:p w:rsidR="004D690F" w:rsidRDefault="004D690F" w:rsidP="004D690F">
            <w:pPr>
              <w:tabs>
                <w:tab w:val="left" w:pos="2655"/>
              </w:tabs>
            </w:pPr>
            <w:r>
              <w:t>6</w:t>
            </w:r>
          </w:p>
        </w:tc>
        <w:tc>
          <w:tcPr>
            <w:tcW w:w="4274" w:type="dxa"/>
          </w:tcPr>
          <w:p w:rsidR="004D690F" w:rsidRDefault="004D690F" w:rsidP="004D690F">
            <w:pPr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Snack </w:t>
            </w:r>
            <w:proofErr w:type="spellStart"/>
            <w:r>
              <w:rPr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388" w:type="dxa"/>
          </w:tcPr>
          <w:p w:rsidR="004D690F" w:rsidRDefault="004D690F" w:rsidP="004D690F"/>
        </w:tc>
        <w:tc>
          <w:tcPr>
            <w:tcW w:w="1528" w:type="dxa"/>
          </w:tcPr>
          <w:p w:rsidR="004D690F" w:rsidRDefault="004D690F" w:rsidP="004D690F">
            <w:pPr>
              <w:ind w:left="26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110,000</w:t>
            </w:r>
          </w:p>
        </w:tc>
      </w:tr>
      <w:tr w:rsidR="004D690F" w:rsidTr="008B5C84">
        <w:tc>
          <w:tcPr>
            <w:tcW w:w="500" w:type="dxa"/>
          </w:tcPr>
          <w:p w:rsidR="004D690F" w:rsidRDefault="004D690F" w:rsidP="004D690F">
            <w:pPr>
              <w:tabs>
                <w:tab w:val="left" w:pos="2655"/>
              </w:tabs>
            </w:pPr>
            <w:r>
              <w:t>7</w:t>
            </w:r>
          </w:p>
        </w:tc>
        <w:tc>
          <w:tcPr>
            <w:tcW w:w="4274" w:type="dxa"/>
          </w:tcPr>
          <w:p w:rsidR="004D690F" w:rsidRDefault="004D690F" w:rsidP="004D690F">
            <w:pPr>
              <w:ind w:left="11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Permen</w:t>
            </w:r>
            <w:proofErr w:type="spellEnd"/>
          </w:p>
        </w:tc>
        <w:tc>
          <w:tcPr>
            <w:tcW w:w="2388" w:type="dxa"/>
          </w:tcPr>
          <w:p w:rsidR="004D690F" w:rsidRDefault="004D690F" w:rsidP="004D690F"/>
        </w:tc>
        <w:tc>
          <w:tcPr>
            <w:tcW w:w="1528" w:type="dxa"/>
          </w:tcPr>
          <w:p w:rsidR="004D690F" w:rsidRDefault="004D690F" w:rsidP="004D690F">
            <w:pPr>
              <w:ind w:left="20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30,000</w:t>
            </w:r>
          </w:p>
        </w:tc>
      </w:tr>
      <w:tr w:rsidR="004D690F" w:rsidTr="008B5C84">
        <w:tc>
          <w:tcPr>
            <w:tcW w:w="500" w:type="dxa"/>
          </w:tcPr>
          <w:p w:rsidR="004D690F" w:rsidRDefault="004D690F" w:rsidP="004D690F">
            <w:pPr>
              <w:tabs>
                <w:tab w:val="left" w:pos="2655"/>
              </w:tabs>
            </w:pPr>
            <w:r>
              <w:t>8</w:t>
            </w:r>
          </w:p>
        </w:tc>
        <w:tc>
          <w:tcPr>
            <w:tcW w:w="4274" w:type="dxa"/>
          </w:tcPr>
          <w:p w:rsidR="004D690F" w:rsidRDefault="004D690F" w:rsidP="004D690F">
            <w:pPr>
              <w:ind w:left="11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Semangka</w:t>
            </w:r>
            <w:proofErr w:type="spellEnd"/>
          </w:p>
        </w:tc>
        <w:tc>
          <w:tcPr>
            <w:tcW w:w="2388" w:type="dxa"/>
          </w:tcPr>
          <w:p w:rsidR="004D690F" w:rsidRDefault="004D690F" w:rsidP="004D690F"/>
        </w:tc>
        <w:tc>
          <w:tcPr>
            <w:tcW w:w="1528" w:type="dxa"/>
          </w:tcPr>
          <w:p w:rsidR="004D690F" w:rsidRDefault="004D690F" w:rsidP="004D690F">
            <w:pPr>
              <w:ind w:left="26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36,000</w:t>
            </w:r>
          </w:p>
        </w:tc>
      </w:tr>
      <w:tr w:rsidR="009D7AFF" w:rsidTr="00831C33">
        <w:tc>
          <w:tcPr>
            <w:tcW w:w="500" w:type="dxa"/>
          </w:tcPr>
          <w:p w:rsidR="009D7AFF" w:rsidRDefault="009D7AFF" w:rsidP="004D690F">
            <w:pPr>
              <w:tabs>
                <w:tab w:val="left" w:pos="2655"/>
              </w:tabs>
            </w:pPr>
          </w:p>
        </w:tc>
        <w:tc>
          <w:tcPr>
            <w:tcW w:w="6662" w:type="dxa"/>
            <w:gridSpan w:val="2"/>
          </w:tcPr>
          <w:p w:rsidR="009D7AFF" w:rsidRDefault="009D7AFF" w:rsidP="009D7AFF">
            <w:pPr>
              <w:jc w:val="right"/>
            </w:pPr>
            <w:proofErr w:type="spellStart"/>
            <w:r>
              <w:t>Jumlah</w:t>
            </w:r>
            <w:proofErr w:type="spellEnd"/>
            <w:r>
              <w:t xml:space="preserve"> total </w:t>
            </w:r>
          </w:p>
        </w:tc>
        <w:tc>
          <w:tcPr>
            <w:tcW w:w="1528" w:type="dxa"/>
          </w:tcPr>
          <w:p w:rsidR="009D7AFF" w:rsidRDefault="009D7AFF" w:rsidP="004D690F">
            <w:pPr>
              <w:ind w:left="20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2,556,000</w:t>
            </w:r>
          </w:p>
        </w:tc>
      </w:tr>
    </w:tbl>
    <w:p w:rsidR="00177C1D" w:rsidRPr="00177C1D" w:rsidRDefault="00177C1D" w:rsidP="00177C1D">
      <w:pPr>
        <w:tabs>
          <w:tab w:val="left" w:pos="2655"/>
        </w:tabs>
      </w:pPr>
    </w:p>
    <w:p w:rsidR="004F3299" w:rsidRDefault="004F3299">
      <w:pPr>
        <w:spacing w:before="11" w:line="240" w:lineRule="exact"/>
        <w:rPr>
          <w:sz w:val="24"/>
          <w:szCs w:val="24"/>
        </w:rPr>
      </w:pPr>
    </w:p>
    <w:p w:rsidR="009D7AFF" w:rsidRPr="009D7AFF" w:rsidRDefault="00CC05F0" w:rsidP="009D7AFF">
      <w:pPr>
        <w:pStyle w:val="ListParagraph"/>
        <w:numPr>
          <w:ilvl w:val="0"/>
          <w:numId w:val="2"/>
        </w:numPr>
        <w:spacing w:before="29"/>
        <w:rPr>
          <w:sz w:val="24"/>
          <w:szCs w:val="24"/>
        </w:rPr>
      </w:pPr>
      <w:proofErr w:type="spellStart"/>
      <w:r w:rsidRPr="009D7AFF">
        <w:rPr>
          <w:b/>
          <w:sz w:val="24"/>
          <w:szCs w:val="24"/>
        </w:rPr>
        <w:t>Refleksi</w:t>
      </w:r>
      <w:proofErr w:type="spellEnd"/>
      <w:r w:rsidRPr="009D7AFF">
        <w:rPr>
          <w:b/>
          <w:sz w:val="24"/>
          <w:szCs w:val="24"/>
        </w:rPr>
        <w:t xml:space="preserve"> </w:t>
      </w:r>
      <w:proofErr w:type="spellStart"/>
      <w:r w:rsidRPr="009D7AFF">
        <w:rPr>
          <w:b/>
          <w:sz w:val="24"/>
          <w:szCs w:val="24"/>
        </w:rPr>
        <w:t>Kegiatan</w:t>
      </w:r>
      <w:proofErr w:type="spellEnd"/>
    </w:p>
    <w:p w:rsidR="009D7AFF" w:rsidRDefault="009D7AFF" w:rsidP="009D7AFF">
      <w:pPr>
        <w:rPr>
          <w:sz w:val="24"/>
          <w:szCs w:val="24"/>
        </w:rPr>
      </w:pPr>
    </w:p>
    <w:p w:rsidR="004F3299" w:rsidRPr="009D7AFF" w:rsidRDefault="00CC05F0" w:rsidP="009D7AFF">
      <w:pPr>
        <w:pStyle w:val="ListParagraph"/>
        <w:numPr>
          <w:ilvl w:val="0"/>
          <w:numId w:val="3"/>
        </w:numPr>
        <w:spacing w:before="60"/>
        <w:rPr>
          <w:sz w:val="24"/>
          <w:szCs w:val="24"/>
        </w:rPr>
      </w:pPr>
      <w:r w:rsidRPr="009D7AFF">
        <w:rPr>
          <w:sz w:val="24"/>
          <w:szCs w:val="24"/>
        </w:rPr>
        <w:t xml:space="preserve">. </w:t>
      </w:r>
      <w:proofErr w:type="spellStart"/>
      <w:r w:rsidRPr="009D7AFF">
        <w:rPr>
          <w:sz w:val="24"/>
          <w:szCs w:val="24"/>
        </w:rPr>
        <w:t>Problematika</w:t>
      </w:r>
      <w:proofErr w:type="spellEnd"/>
    </w:p>
    <w:p w:rsidR="004F3299" w:rsidRDefault="004F3299" w:rsidP="009D7AFF">
      <w:pPr>
        <w:spacing w:before="20" w:line="260" w:lineRule="exact"/>
        <w:ind w:left="90" w:firstLine="360"/>
        <w:rPr>
          <w:sz w:val="26"/>
          <w:szCs w:val="26"/>
        </w:rPr>
      </w:pPr>
    </w:p>
    <w:p w:rsidR="009D7AFF" w:rsidRDefault="00CC05F0" w:rsidP="009D7AFF">
      <w:pPr>
        <w:ind w:left="4120" w:right="3370" w:hanging="3220"/>
        <w:rPr>
          <w:sz w:val="24"/>
          <w:szCs w:val="24"/>
        </w:rPr>
      </w:pPr>
      <w:r>
        <w:rPr>
          <w:sz w:val="24"/>
          <w:szCs w:val="24"/>
        </w:rPr>
        <w:t xml:space="preserve">a.  </w:t>
      </w:r>
      <w:r w:rsidR="009D7AF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Kesalahan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penulisan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sertifikat</w:t>
      </w:r>
      <w:proofErr w:type="spellEnd"/>
      <w:r>
        <w:rPr>
          <w:sz w:val="24"/>
          <w:szCs w:val="24"/>
        </w:rPr>
        <w:t xml:space="preserve"> </w:t>
      </w:r>
    </w:p>
    <w:p w:rsidR="004F3299" w:rsidRDefault="00CC05F0" w:rsidP="009D7AFF">
      <w:pPr>
        <w:ind w:left="900" w:right="1930"/>
        <w:rPr>
          <w:sz w:val="24"/>
          <w:szCs w:val="24"/>
        </w:rPr>
      </w:pPr>
      <w:r>
        <w:rPr>
          <w:sz w:val="24"/>
          <w:szCs w:val="24"/>
        </w:rPr>
        <w:t xml:space="preserve">b.   </w:t>
      </w:r>
      <w:proofErr w:type="spellStart"/>
      <w:r>
        <w:rPr>
          <w:sz w:val="24"/>
          <w:szCs w:val="24"/>
        </w:rPr>
        <w:t>Keterlambatan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menghadiri</w:t>
      </w:r>
      <w:proofErr w:type="spellEnd"/>
      <w:r>
        <w:rPr>
          <w:sz w:val="24"/>
          <w:szCs w:val="24"/>
        </w:rPr>
        <w:t xml:space="preserve"> acara</w:t>
      </w:r>
    </w:p>
    <w:p w:rsidR="004F3299" w:rsidRDefault="00CC05F0" w:rsidP="009D7AFF">
      <w:p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c.  </w:t>
      </w:r>
      <w:r>
        <w:rPr>
          <w:spacing w:val="1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durasi</w:t>
      </w:r>
      <w:proofErr w:type="spellEnd"/>
      <w:r>
        <w:rPr>
          <w:sz w:val="24"/>
          <w:szCs w:val="24"/>
        </w:rPr>
        <w:t xml:space="preserve"> acara</w:t>
      </w:r>
    </w:p>
    <w:p w:rsidR="004F3299" w:rsidRDefault="004F3299">
      <w:pPr>
        <w:spacing w:line="280" w:lineRule="exact"/>
        <w:rPr>
          <w:sz w:val="28"/>
          <w:szCs w:val="28"/>
        </w:rPr>
      </w:pPr>
    </w:p>
    <w:p w:rsidR="004F3299" w:rsidRPr="009D7AFF" w:rsidRDefault="00CC05F0" w:rsidP="009D7AF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9D7AFF">
        <w:rPr>
          <w:sz w:val="24"/>
          <w:szCs w:val="24"/>
        </w:rPr>
        <w:t>Rekomendasi</w:t>
      </w:r>
      <w:proofErr w:type="spellEnd"/>
    </w:p>
    <w:p w:rsidR="004F3299" w:rsidRDefault="004F3299">
      <w:pPr>
        <w:spacing w:line="280" w:lineRule="exact"/>
        <w:rPr>
          <w:sz w:val="28"/>
          <w:szCs w:val="28"/>
        </w:rPr>
      </w:pPr>
    </w:p>
    <w:p w:rsidR="009D7AFF" w:rsidRDefault="00CC05F0" w:rsidP="009D7AFF">
      <w:pPr>
        <w:ind w:left="1170" w:right="1660" w:hanging="360"/>
        <w:rPr>
          <w:sz w:val="24"/>
          <w:szCs w:val="24"/>
        </w:rPr>
      </w:pPr>
      <w:r>
        <w:rPr>
          <w:sz w:val="24"/>
          <w:szCs w:val="24"/>
        </w:rPr>
        <w:t xml:space="preserve">a.  </w:t>
      </w:r>
      <w:r>
        <w:rPr>
          <w:spacing w:val="1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mematangkan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sesudah</w:t>
      </w:r>
      <w:proofErr w:type="spellEnd"/>
      <w:r>
        <w:rPr>
          <w:sz w:val="24"/>
          <w:szCs w:val="24"/>
        </w:rPr>
        <w:t xml:space="preserve"> acara. </w:t>
      </w:r>
    </w:p>
    <w:p w:rsidR="004F3299" w:rsidRDefault="00CC05F0" w:rsidP="009D7AFF">
      <w:pPr>
        <w:ind w:left="1170" w:right="940" w:hanging="360"/>
        <w:rPr>
          <w:sz w:val="24"/>
          <w:szCs w:val="24"/>
        </w:rPr>
      </w:pPr>
      <w:r>
        <w:rPr>
          <w:sz w:val="24"/>
          <w:szCs w:val="24"/>
        </w:rPr>
        <w:t xml:space="preserve">b.   </w:t>
      </w:r>
      <w:proofErr w:type="spellStart"/>
      <w:r>
        <w:rPr>
          <w:sz w:val="24"/>
          <w:szCs w:val="24"/>
        </w:rPr>
        <w:t>Memperbanyak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persiapan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persiapan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hingga</w:t>
      </w:r>
      <w:proofErr w:type="spellEnd"/>
      <w:r>
        <w:rPr>
          <w:sz w:val="24"/>
          <w:szCs w:val="24"/>
        </w:rPr>
        <w:t xml:space="preserve"> non-</w:t>
      </w:r>
      <w:proofErr w:type="spellStart"/>
      <w:r>
        <w:rPr>
          <w:sz w:val="24"/>
          <w:szCs w:val="24"/>
        </w:rPr>
        <w:t>teknis</w:t>
      </w:r>
      <w:proofErr w:type="spellEnd"/>
      <w:r>
        <w:rPr>
          <w:sz w:val="24"/>
          <w:szCs w:val="24"/>
        </w:rPr>
        <w:t>.</w:t>
      </w:r>
    </w:p>
    <w:p w:rsidR="009D7AFF" w:rsidRDefault="00CC05F0" w:rsidP="009D7AFF">
      <w:pPr>
        <w:tabs>
          <w:tab w:val="left" w:pos="7740"/>
        </w:tabs>
        <w:spacing w:line="483" w:lineRule="auto"/>
        <w:ind w:left="810" w:right="40"/>
        <w:rPr>
          <w:sz w:val="24"/>
          <w:szCs w:val="24"/>
        </w:rPr>
      </w:pPr>
      <w:r>
        <w:rPr>
          <w:sz w:val="24"/>
          <w:szCs w:val="24"/>
        </w:rPr>
        <w:t xml:space="preserve">c.  </w:t>
      </w:r>
      <w:r>
        <w:rPr>
          <w:spacing w:val="1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koordin</w:t>
      </w:r>
      <w:r w:rsidR="009D7AFF">
        <w:rPr>
          <w:sz w:val="24"/>
          <w:szCs w:val="24"/>
        </w:rPr>
        <w:t>asi</w:t>
      </w:r>
      <w:proofErr w:type="spellEnd"/>
      <w:r w:rsidR="009D7AFF">
        <w:rPr>
          <w:sz w:val="24"/>
          <w:szCs w:val="24"/>
        </w:rPr>
        <w:t xml:space="preserve"> </w:t>
      </w:r>
      <w:proofErr w:type="spellStart"/>
      <w:r w:rsidR="009D7AFF">
        <w:rPr>
          <w:sz w:val="24"/>
          <w:szCs w:val="24"/>
        </w:rPr>
        <w:t>sebelum</w:t>
      </w:r>
      <w:proofErr w:type="spellEnd"/>
      <w:r w:rsidR="009D7AFF">
        <w:rPr>
          <w:sz w:val="24"/>
          <w:szCs w:val="24"/>
        </w:rPr>
        <w:t xml:space="preserve">, </w:t>
      </w:r>
      <w:proofErr w:type="spellStart"/>
      <w:r w:rsidR="009D7AFF">
        <w:rPr>
          <w:sz w:val="24"/>
          <w:szCs w:val="24"/>
        </w:rPr>
        <w:t>selama</w:t>
      </w:r>
      <w:proofErr w:type="spellEnd"/>
      <w:r w:rsidR="009D7AFF">
        <w:rPr>
          <w:sz w:val="24"/>
          <w:szCs w:val="24"/>
        </w:rPr>
        <w:t xml:space="preserve"> </w:t>
      </w:r>
      <w:proofErr w:type="spellStart"/>
      <w:r w:rsidR="009D7AFF">
        <w:rPr>
          <w:sz w:val="24"/>
          <w:szCs w:val="24"/>
        </w:rPr>
        <w:t>dan</w:t>
      </w:r>
      <w:proofErr w:type="spellEnd"/>
      <w:r w:rsidR="009D7AFF">
        <w:rPr>
          <w:sz w:val="24"/>
          <w:szCs w:val="24"/>
        </w:rPr>
        <w:t xml:space="preserve"> </w:t>
      </w:r>
      <w:proofErr w:type="spellStart"/>
      <w:r w:rsidR="009D7AFF">
        <w:rPr>
          <w:sz w:val="24"/>
          <w:szCs w:val="24"/>
        </w:rPr>
        <w:t>sesudah</w:t>
      </w:r>
      <w:proofErr w:type="spellEnd"/>
      <w:r w:rsidR="009D7AFF">
        <w:rPr>
          <w:sz w:val="24"/>
          <w:szCs w:val="24"/>
        </w:rPr>
        <w:t xml:space="preserve"> acara</w:t>
      </w:r>
      <w:r>
        <w:rPr>
          <w:sz w:val="24"/>
          <w:szCs w:val="24"/>
        </w:rPr>
        <w:t xml:space="preserve">. </w:t>
      </w:r>
    </w:p>
    <w:p w:rsidR="004F3299" w:rsidRDefault="009D7AFF" w:rsidP="009D7AFF">
      <w:pPr>
        <w:tabs>
          <w:tab w:val="left" w:pos="7740"/>
        </w:tabs>
        <w:spacing w:line="483" w:lineRule="auto"/>
        <w:ind w:left="810" w:right="40" w:hanging="720"/>
        <w:rPr>
          <w:sz w:val="24"/>
          <w:szCs w:val="24"/>
        </w:rPr>
      </w:pPr>
      <w:r>
        <w:rPr>
          <w:sz w:val="24"/>
          <w:szCs w:val="24"/>
        </w:rPr>
        <w:t>I</w:t>
      </w:r>
      <w:r w:rsidRPr="009D7AFF">
        <w:rPr>
          <w:b/>
          <w:sz w:val="24"/>
          <w:szCs w:val="24"/>
        </w:rPr>
        <w:t xml:space="preserve">. </w:t>
      </w:r>
      <w:proofErr w:type="spellStart"/>
      <w:r w:rsidR="00CC05F0" w:rsidRPr="009D7AFF">
        <w:rPr>
          <w:b/>
          <w:sz w:val="24"/>
          <w:szCs w:val="24"/>
        </w:rPr>
        <w:t>Penutup</w:t>
      </w:r>
      <w:proofErr w:type="spellEnd"/>
    </w:p>
    <w:p w:rsidR="004F3299" w:rsidRDefault="009D7AFF" w:rsidP="009D7AFF">
      <w:pPr>
        <w:spacing w:before="10"/>
        <w:ind w:left="360" w:right="79" w:hanging="27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CC05F0">
        <w:rPr>
          <w:sz w:val="24"/>
          <w:szCs w:val="24"/>
        </w:rPr>
        <w:t>Demikian</w:t>
      </w:r>
      <w:proofErr w:type="spellEnd"/>
      <w:r w:rsidR="00CC05F0">
        <w:rPr>
          <w:sz w:val="24"/>
          <w:szCs w:val="24"/>
        </w:rPr>
        <w:t xml:space="preserve"> </w:t>
      </w:r>
      <w:proofErr w:type="spellStart"/>
      <w:r w:rsidR="00CC05F0">
        <w:rPr>
          <w:sz w:val="24"/>
          <w:szCs w:val="24"/>
        </w:rPr>
        <w:t>Laporan</w:t>
      </w:r>
      <w:proofErr w:type="spellEnd"/>
      <w:r w:rsidR="00CC05F0">
        <w:rPr>
          <w:sz w:val="24"/>
          <w:szCs w:val="24"/>
        </w:rPr>
        <w:t xml:space="preserve"> </w:t>
      </w:r>
      <w:proofErr w:type="spellStart"/>
      <w:r w:rsidR="00CC05F0">
        <w:rPr>
          <w:sz w:val="24"/>
          <w:szCs w:val="24"/>
        </w:rPr>
        <w:t>Pertanggungjawaban</w:t>
      </w:r>
      <w:proofErr w:type="spellEnd"/>
      <w:r w:rsidR="00CC05F0">
        <w:rPr>
          <w:sz w:val="24"/>
          <w:szCs w:val="24"/>
        </w:rPr>
        <w:t xml:space="preserve"> </w:t>
      </w:r>
      <w:proofErr w:type="spellStart"/>
      <w:r w:rsidR="00CC05F0">
        <w:rPr>
          <w:sz w:val="24"/>
          <w:szCs w:val="24"/>
        </w:rPr>
        <w:t>Kegiatan</w:t>
      </w:r>
      <w:proofErr w:type="spellEnd"/>
      <w:r w:rsidR="00CC05F0">
        <w:rPr>
          <w:sz w:val="24"/>
          <w:szCs w:val="24"/>
        </w:rPr>
        <w:t xml:space="preserve"> Workshop </w:t>
      </w:r>
      <w:proofErr w:type="spellStart"/>
      <w:r w:rsidR="00CC05F0">
        <w:rPr>
          <w:sz w:val="24"/>
          <w:szCs w:val="24"/>
        </w:rPr>
        <w:t>Mendongeng</w:t>
      </w:r>
      <w:proofErr w:type="spellEnd"/>
      <w:r w:rsidR="00CC05F0">
        <w:rPr>
          <w:sz w:val="24"/>
          <w:szCs w:val="24"/>
        </w:rPr>
        <w:t xml:space="preserve"> “</w:t>
      </w:r>
      <w:proofErr w:type="spellStart"/>
      <w:r w:rsidR="00CC05F0">
        <w:rPr>
          <w:b/>
          <w:sz w:val="24"/>
          <w:szCs w:val="24"/>
        </w:rPr>
        <w:t>Bercerita</w:t>
      </w:r>
      <w:proofErr w:type="spellEnd"/>
      <w:r w:rsidR="00CC05F0">
        <w:rPr>
          <w:b/>
          <w:sz w:val="24"/>
          <w:szCs w:val="24"/>
        </w:rPr>
        <w:t xml:space="preserve"> </w:t>
      </w:r>
      <w:proofErr w:type="spellStart"/>
      <w:r w:rsidR="00CC05F0">
        <w:rPr>
          <w:b/>
          <w:sz w:val="24"/>
          <w:szCs w:val="24"/>
        </w:rPr>
        <w:t>dari</w:t>
      </w:r>
      <w:proofErr w:type="spellEnd"/>
      <w:r w:rsidR="00CC05F0">
        <w:rPr>
          <w:b/>
          <w:sz w:val="24"/>
          <w:szCs w:val="24"/>
        </w:rPr>
        <w:t xml:space="preserve"> </w:t>
      </w:r>
      <w:proofErr w:type="spellStart"/>
      <w:r w:rsidR="00CC05F0">
        <w:rPr>
          <w:b/>
          <w:sz w:val="24"/>
          <w:szCs w:val="24"/>
        </w:rPr>
        <w:t>Hati</w:t>
      </w:r>
      <w:proofErr w:type="spellEnd"/>
      <w:r w:rsidR="00CC05F0">
        <w:rPr>
          <w:sz w:val="24"/>
          <w:szCs w:val="24"/>
        </w:rPr>
        <w:t xml:space="preserve">” kami </w:t>
      </w:r>
      <w:proofErr w:type="spellStart"/>
      <w:r w:rsidR="00CC05F0">
        <w:rPr>
          <w:sz w:val="24"/>
          <w:szCs w:val="24"/>
        </w:rPr>
        <w:t>susun</w:t>
      </w:r>
      <w:proofErr w:type="spellEnd"/>
      <w:r w:rsidR="00CC05F0">
        <w:rPr>
          <w:sz w:val="24"/>
          <w:szCs w:val="24"/>
        </w:rPr>
        <w:t xml:space="preserve">. </w:t>
      </w:r>
      <w:proofErr w:type="spellStart"/>
      <w:r w:rsidR="00CC05F0">
        <w:rPr>
          <w:sz w:val="24"/>
          <w:szCs w:val="24"/>
        </w:rPr>
        <w:t>Dengan</w:t>
      </w:r>
      <w:proofErr w:type="spellEnd"/>
      <w:r w:rsidR="00CC05F0">
        <w:rPr>
          <w:sz w:val="24"/>
          <w:szCs w:val="24"/>
        </w:rPr>
        <w:t xml:space="preserve"> </w:t>
      </w:r>
      <w:proofErr w:type="spellStart"/>
      <w:r w:rsidR="00CC05F0">
        <w:rPr>
          <w:sz w:val="24"/>
          <w:szCs w:val="24"/>
        </w:rPr>
        <w:t>adanya</w:t>
      </w:r>
      <w:proofErr w:type="spellEnd"/>
      <w:r w:rsidR="00CC05F0">
        <w:rPr>
          <w:sz w:val="24"/>
          <w:szCs w:val="24"/>
        </w:rPr>
        <w:t xml:space="preserve"> </w:t>
      </w:r>
      <w:proofErr w:type="spellStart"/>
      <w:r w:rsidR="00CC05F0">
        <w:rPr>
          <w:sz w:val="24"/>
          <w:szCs w:val="24"/>
        </w:rPr>
        <w:t>kegiatan</w:t>
      </w:r>
      <w:proofErr w:type="spellEnd"/>
      <w:r w:rsidR="00CC05F0">
        <w:rPr>
          <w:sz w:val="24"/>
          <w:szCs w:val="24"/>
        </w:rPr>
        <w:t xml:space="preserve"> </w:t>
      </w:r>
      <w:proofErr w:type="spellStart"/>
      <w:r w:rsidR="00CC05F0">
        <w:rPr>
          <w:sz w:val="24"/>
          <w:szCs w:val="24"/>
        </w:rPr>
        <w:t>ini</w:t>
      </w:r>
      <w:proofErr w:type="spellEnd"/>
      <w:r w:rsidR="00CC05F0">
        <w:rPr>
          <w:sz w:val="24"/>
          <w:szCs w:val="24"/>
        </w:rPr>
        <w:t xml:space="preserve"> </w:t>
      </w:r>
      <w:proofErr w:type="spellStart"/>
      <w:r w:rsidR="00CC05F0">
        <w:rPr>
          <w:sz w:val="24"/>
          <w:szCs w:val="24"/>
        </w:rPr>
        <w:t>diharapkan</w:t>
      </w:r>
      <w:proofErr w:type="spellEnd"/>
      <w:r w:rsidR="00CC05F0">
        <w:rPr>
          <w:sz w:val="24"/>
          <w:szCs w:val="24"/>
        </w:rPr>
        <w:t xml:space="preserve"> </w:t>
      </w:r>
      <w:proofErr w:type="spellStart"/>
      <w:r w:rsidR="00CC05F0">
        <w:rPr>
          <w:sz w:val="24"/>
          <w:szCs w:val="24"/>
        </w:rPr>
        <w:t>dapat</w:t>
      </w:r>
      <w:proofErr w:type="spellEnd"/>
      <w:r w:rsidR="00CC05F0">
        <w:rPr>
          <w:sz w:val="24"/>
          <w:szCs w:val="24"/>
        </w:rPr>
        <w:t xml:space="preserve"> </w:t>
      </w:r>
      <w:proofErr w:type="spellStart"/>
      <w:r w:rsidR="00CC05F0">
        <w:rPr>
          <w:sz w:val="24"/>
          <w:szCs w:val="24"/>
        </w:rPr>
        <w:t>menumbuhkan</w:t>
      </w:r>
      <w:proofErr w:type="spellEnd"/>
      <w:r w:rsidR="00CC05F0">
        <w:rPr>
          <w:sz w:val="24"/>
          <w:szCs w:val="24"/>
        </w:rPr>
        <w:t xml:space="preserve"> </w:t>
      </w:r>
      <w:proofErr w:type="spellStart"/>
      <w:r w:rsidR="00834414">
        <w:rPr>
          <w:sz w:val="24"/>
          <w:szCs w:val="24"/>
        </w:rPr>
        <w:t>ketrampilan</w:t>
      </w:r>
      <w:proofErr w:type="spellEnd"/>
      <w:r w:rsidR="00834414">
        <w:rPr>
          <w:sz w:val="24"/>
          <w:szCs w:val="24"/>
        </w:rPr>
        <w:t xml:space="preserve"> guru </w:t>
      </w:r>
      <w:proofErr w:type="spellStart"/>
      <w:r w:rsidR="00834414">
        <w:rPr>
          <w:sz w:val="24"/>
          <w:szCs w:val="24"/>
        </w:rPr>
        <w:t>dalam</w:t>
      </w:r>
      <w:proofErr w:type="spellEnd"/>
      <w:r w:rsidR="00834414">
        <w:rPr>
          <w:sz w:val="24"/>
          <w:szCs w:val="24"/>
        </w:rPr>
        <w:t xml:space="preserve"> </w:t>
      </w:r>
      <w:proofErr w:type="spellStart"/>
      <w:r w:rsidR="00834414">
        <w:rPr>
          <w:sz w:val="24"/>
          <w:szCs w:val="24"/>
        </w:rPr>
        <w:t>memotivasi</w:t>
      </w:r>
      <w:proofErr w:type="spellEnd"/>
      <w:r w:rsidR="00834414">
        <w:rPr>
          <w:sz w:val="24"/>
          <w:szCs w:val="24"/>
        </w:rPr>
        <w:t xml:space="preserve"> </w:t>
      </w:r>
      <w:proofErr w:type="spellStart"/>
      <w:r w:rsidR="00CC05F0">
        <w:rPr>
          <w:sz w:val="24"/>
          <w:szCs w:val="24"/>
        </w:rPr>
        <w:t>minat</w:t>
      </w:r>
      <w:proofErr w:type="spellEnd"/>
      <w:r w:rsidR="00CC05F0">
        <w:rPr>
          <w:sz w:val="24"/>
          <w:szCs w:val="24"/>
        </w:rPr>
        <w:t xml:space="preserve"> </w:t>
      </w:r>
      <w:proofErr w:type="spellStart"/>
      <w:r w:rsidR="00CC05F0">
        <w:rPr>
          <w:sz w:val="24"/>
          <w:szCs w:val="24"/>
        </w:rPr>
        <w:t>baca</w:t>
      </w:r>
      <w:proofErr w:type="spellEnd"/>
      <w:r w:rsidR="00CC05F0">
        <w:rPr>
          <w:sz w:val="24"/>
          <w:szCs w:val="24"/>
        </w:rPr>
        <w:t xml:space="preserve"> </w:t>
      </w:r>
      <w:proofErr w:type="spellStart"/>
      <w:r w:rsidR="00CC05F0">
        <w:rPr>
          <w:sz w:val="24"/>
          <w:szCs w:val="24"/>
        </w:rPr>
        <w:t>anak</w:t>
      </w:r>
      <w:proofErr w:type="spellEnd"/>
      <w:r w:rsidR="00CC05F0">
        <w:rPr>
          <w:sz w:val="24"/>
          <w:szCs w:val="24"/>
        </w:rPr>
        <w:t xml:space="preserve">. Dan </w:t>
      </w:r>
      <w:proofErr w:type="spellStart"/>
      <w:r w:rsidR="00CC05F0">
        <w:rPr>
          <w:sz w:val="24"/>
          <w:szCs w:val="24"/>
        </w:rPr>
        <w:t>semoga</w:t>
      </w:r>
      <w:proofErr w:type="spellEnd"/>
      <w:r w:rsidR="00CC05F0">
        <w:rPr>
          <w:sz w:val="24"/>
          <w:szCs w:val="24"/>
        </w:rPr>
        <w:t xml:space="preserve"> </w:t>
      </w:r>
      <w:proofErr w:type="spellStart"/>
      <w:r w:rsidR="00CC05F0">
        <w:rPr>
          <w:sz w:val="24"/>
          <w:szCs w:val="24"/>
        </w:rPr>
        <w:t>kegiatan</w:t>
      </w:r>
      <w:proofErr w:type="spellEnd"/>
      <w:r w:rsidR="00CC05F0">
        <w:rPr>
          <w:sz w:val="24"/>
          <w:szCs w:val="24"/>
        </w:rPr>
        <w:t xml:space="preserve"> </w:t>
      </w:r>
      <w:proofErr w:type="spellStart"/>
      <w:r w:rsidR="00CC05F0">
        <w:rPr>
          <w:sz w:val="24"/>
          <w:szCs w:val="24"/>
        </w:rPr>
        <w:t>ini</w:t>
      </w:r>
      <w:proofErr w:type="spellEnd"/>
      <w:r w:rsidR="00CC05F0">
        <w:rPr>
          <w:sz w:val="24"/>
          <w:szCs w:val="24"/>
        </w:rPr>
        <w:t xml:space="preserve"> </w:t>
      </w:r>
      <w:proofErr w:type="spellStart"/>
      <w:r w:rsidR="00CC05F0">
        <w:rPr>
          <w:sz w:val="24"/>
          <w:szCs w:val="24"/>
        </w:rPr>
        <w:t>dapat</w:t>
      </w:r>
      <w:proofErr w:type="spellEnd"/>
      <w:r w:rsidR="00CC05F0">
        <w:rPr>
          <w:sz w:val="24"/>
          <w:szCs w:val="24"/>
        </w:rPr>
        <w:t xml:space="preserve"> </w:t>
      </w:r>
      <w:proofErr w:type="spellStart"/>
      <w:r w:rsidR="00CC05F0">
        <w:rPr>
          <w:sz w:val="24"/>
          <w:szCs w:val="24"/>
        </w:rPr>
        <w:t>terlaksana</w:t>
      </w:r>
      <w:proofErr w:type="spellEnd"/>
      <w:r w:rsidR="00CC05F0">
        <w:rPr>
          <w:sz w:val="24"/>
          <w:szCs w:val="24"/>
        </w:rPr>
        <w:t xml:space="preserve"> </w:t>
      </w:r>
      <w:proofErr w:type="spellStart"/>
      <w:r w:rsidR="00CC05F0">
        <w:rPr>
          <w:sz w:val="24"/>
          <w:szCs w:val="24"/>
        </w:rPr>
        <w:t>secara</w:t>
      </w:r>
      <w:proofErr w:type="spellEnd"/>
      <w:r w:rsidR="00CC05F0">
        <w:rPr>
          <w:sz w:val="24"/>
          <w:szCs w:val="24"/>
        </w:rPr>
        <w:t xml:space="preserve"> </w:t>
      </w:r>
      <w:proofErr w:type="spellStart"/>
      <w:r w:rsidR="00CC05F0">
        <w:rPr>
          <w:sz w:val="24"/>
          <w:szCs w:val="24"/>
        </w:rPr>
        <w:t>rutin</w:t>
      </w:r>
      <w:proofErr w:type="spellEnd"/>
      <w:r w:rsidR="00CC05F0">
        <w:rPr>
          <w:sz w:val="24"/>
          <w:szCs w:val="24"/>
        </w:rPr>
        <w:t xml:space="preserve"> </w:t>
      </w:r>
      <w:proofErr w:type="spellStart"/>
      <w:r w:rsidR="00CC05F0">
        <w:rPr>
          <w:sz w:val="24"/>
          <w:szCs w:val="24"/>
        </w:rPr>
        <w:t>kedepannya</w:t>
      </w:r>
      <w:proofErr w:type="spellEnd"/>
      <w:r w:rsidR="00CC05F0">
        <w:rPr>
          <w:sz w:val="24"/>
          <w:szCs w:val="24"/>
        </w:rPr>
        <w:t xml:space="preserve">. </w:t>
      </w:r>
      <w:proofErr w:type="spellStart"/>
      <w:r w:rsidR="00CC05F0">
        <w:rPr>
          <w:sz w:val="24"/>
          <w:szCs w:val="24"/>
        </w:rPr>
        <w:t>Atas</w:t>
      </w:r>
      <w:proofErr w:type="spellEnd"/>
      <w:r w:rsidR="00CC05F0">
        <w:rPr>
          <w:sz w:val="24"/>
          <w:szCs w:val="24"/>
        </w:rPr>
        <w:t xml:space="preserve"> </w:t>
      </w:r>
      <w:proofErr w:type="spellStart"/>
      <w:r w:rsidR="00CC05F0">
        <w:rPr>
          <w:sz w:val="24"/>
          <w:szCs w:val="24"/>
        </w:rPr>
        <w:t>segala</w:t>
      </w:r>
      <w:proofErr w:type="spellEnd"/>
      <w:r w:rsidR="00CC05F0">
        <w:rPr>
          <w:sz w:val="24"/>
          <w:szCs w:val="24"/>
        </w:rPr>
        <w:t xml:space="preserve"> </w:t>
      </w:r>
      <w:proofErr w:type="spellStart"/>
      <w:r w:rsidR="00CC05F0">
        <w:rPr>
          <w:sz w:val="24"/>
          <w:szCs w:val="24"/>
        </w:rPr>
        <w:t>dukungan</w:t>
      </w:r>
      <w:proofErr w:type="spellEnd"/>
      <w:r w:rsidR="00CC05F0">
        <w:rPr>
          <w:sz w:val="24"/>
          <w:szCs w:val="24"/>
        </w:rPr>
        <w:t xml:space="preserve"> </w:t>
      </w:r>
      <w:proofErr w:type="spellStart"/>
      <w:r w:rsidR="00CC05F0">
        <w:rPr>
          <w:sz w:val="24"/>
          <w:szCs w:val="24"/>
        </w:rPr>
        <w:t>terhadap</w:t>
      </w:r>
      <w:proofErr w:type="spellEnd"/>
      <w:r w:rsidR="00CC05F0">
        <w:rPr>
          <w:sz w:val="24"/>
          <w:szCs w:val="24"/>
        </w:rPr>
        <w:t xml:space="preserve"> </w:t>
      </w:r>
      <w:proofErr w:type="spellStart"/>
      <w:r w:rsidR="00CC05F0">
        <w:rPr>
          <w:sz w:val="24"/>
          <w:szCs w:val="24"/>
        </w:rPr>
        <w:t>kegiatan</w:t>
      </w:r>
      <w:proofErr w:type="spellEnd"/>
      <w:r w:rsidR="00CC05F0">
        <w:rPr>
          <w:sz w:val="24"/>
          <w:szCs w:val="24"/>
        </w:rPr>
        <w:t xml:space="preserve"> </w:t>
      </w:r>
      <w:proofErr w:type="spellStart"/>
      <w:r w:rsidR="00CC05F0">
        <w:rPr>
          <w:sz w:val="24"/>
          <w:szCs w:val="24"/>
        </w:rPr>
        <w:t>ini</w:t>
      </w:r>
      <w:proofErr w:type="spellEnd"/>
      <w:r w:rsidR="00CC05F0">
        <w:rPr>
          <w:sz w:val="24"/>
          <w:szCs w:val="24"/>
        </w:rPr>
        <w:t xml:space="preserve"> kami </w:t>
      </w:r>
      <w:proofErr w:type="spellStart"/>
      <w:r w:rsidR="00CC05F0">
        <w:rPr>
          <w:sz w:val="24"/>
          <w:szCs w:val="24"/>
        </w:rPr>
        <w:t>ucapkan</w:t>
      </w:r>
      <w:proofErr w:type="spellEnd"/>
      <w:r w:rsidR="00CC05F0">
        <w:rPr>
          <w:sz w:val="24"/>
          <w:szCs w:val="24"/>
        </w:rPr>
        <w:t xml:space="preserve"> </w:t>
      </w:r>
      <w:proofErr w:type="spellStart"/>
      <w:r w:rsidR="00CC05F0">
        <w:rPr>
          <w:sz w:val="24"/>
          <w:szCs w:val="24"/>
        </w:rPr>
        <w:t>terima</w:t>
      </w:r>
      <w:proofErr w:type="spellEnd"/>
      <w:r w:rsidR="00CC05F0">
        <w:rPr>
          <w:sz w:val="24"/>
          <w:szCs w:val="24"/>
        </w:rPr>
        <w:t xml:space="preserve"> </w:t>
      </w:r>
      <w:proofErr w:type="spellStart"/>
      <w:r w:rsidR="00CC05F0">
        <w:rPr>
          <w:sz w:val="24"/>
          <w:szCs w:val="24"/>
        </w:rPr>
        <w:t>kasih</w:t>
      </w:r>
      <w:proofErr w:type="spellEnd"/>
      <w:r w:rsidR="00CC05F0">
        <w:rPr>
          <w:sz w:val="24"/>
          <w:szCs w:val="24"/>
        </w:rPr>
        <w:t>.</w:t>
      </w:r>
    </w:p>
    <w:p w:rsidR="00834414" w:rsidRDefault="00834414" w:rsidP="009D7AFF">
      <w:pPr>
        <w:spacing w:before="10"/>
        <w:ind w:left="360" w:right="79" w:hanging="270"/>
        <w:jc w:val="both"/>
        <w:rPr>
          <w:sz w:val="24"/>
          <w:szCs w:val="24"/>
        </w:rPr>
      </w:pPr>
    </w:p>
    <w:p w:rsidR="00834414" w:rsidRDefault="00834414" w:rsidP="009D7AFF">
      <w:pPr>
        <w:spacing w:before="10"/>
        <w:ind w:left="360" w:right="79" w:hanging="270"/>
        <w:jc w:val="both"/>
        <w:rPr>
          <w:sz w:val="24"/>
          <w:szCs w:val="24"/>
        </w:rPr>
      </w:pPr>
    </w:p>
    <w:p w:rsidR="00834414" w:rsidRDefault="00834414" w:rsidP="009D7AFF">
      <w:pPr>
        <w:spacing w:before="10"/>
        <w:ind w:left="360" w:right="79" w:hanging="270"/>
        <w:jc w:val="both"/>
        <w:rPr>
          <w:sz w:val="24"/>
          <w:szCs w:val="24"/>
        </w:rPr>
      </w:pPr>
    </w:p>
    <w:p w:rsidR="00834414" w:rsidRDefault="00834414" w:rsidP="009D7AFF">
      <w:pPr>
        <w:spacing w:before="10"/>
        <w:ind w:left="360" w:right="79" w:hanging="270"/>
        <w:jc w:val="both"/>
        <w:rPr>
          <w:sz w:val="24"/>
          <w:szCs w:val="24"/>
        </w:rPr>
      </w:pPr>
    </w:p>
    <w:p w:rsidR="00834414" w:rsidRDefault="00834414" w:rsidP="009D7AFF">
      <w:pPr>
        <w:spacing w:before="10"/>
        <w:ind w:left="360" w:right="79" w:hanging="270"/>
        <w:jc w:val="both"/>
        <w:rPr>
          <w:sz w:val="24"/>
          <w:szCs w:val="24"/>
        </w:rPr>
      </w:pPr>
    </w:p>
    <w:p w:rsidR="004F3299" w:rsidRDefault="004F3299">
      <w:pPr>
        <w:spacing w:line="200" w:lineRule="exact"/>
      </w:pPr>
    </w:p>
    <w:p w:rsidR="004F3299" w:rsidRDefault="009D7AFF" w:rsidP="009D7AFF">
      <w:pPr>
        <w:pStyle w:val="ListParagraph"/>
        <w:numPr>
          <w:ilvl w:val="0"/>
          <w:numId w:val="2"/>
        </w:numPr>
        <w:spacing w:line="200" w:lineRule="exact"/>
        <w:rPr>
          <w:b/>
        </w:rPr>
      </w:pPr>
      <w:proofErr w:type="spellStart"/>
      <w:r w:rsidRPr="009D7AFF">
        <w:rPr>
          <w:b/>
        </w:rPr>
        <w:t>Foto</w:t>
      </w:r>
      <w:proofErr w:type="spellEnd"/>
      <w:r w:rsidRPr="009D7AFF">
        <w:rPr>
          <w:b/>
        </w:rPr>
        <w:t xml:space="preserve"> </w:t>
      </w:r>
      <w:proofErr w:type="spellStart"/>
      <w:r w:rsidRPr="009D7AFF">
        <w:rPr>
          <w:b/>
        </w:rPr>
        <w:t>Kegiatan</w:t>
      </w:r>
      <w:proofErr w:type="spellEnd"/>
      <w:r w:rsidRPr="009D7AFF">
        <w:rPr>
          <w:b/>
        </w:rPr>
        <w:t xml:space="preserve"> </w:t>
      </w:r>
    </w:p>
    <w:p w:rsidR="009D7AFF" w:rsidRDefault="009D7AFF" w:rsidP="009D7AFF">
      <w:pPr>
        <w:spacing w:line="200" w:lineRule="exact"/>
        <w:rPr>
          <w:b/>
        </w:rPr>
      </w:pPr>
    </w:p>
    <w:p w:rsidR="009D7AFF" w:rsidRDefault="009D7AFF" w:rsidP="009D7AFF">
      <w:pPr>
        <w:spacing w:line="200" w:lineRule="exact"/>
        <w:rPr>
          <w:b/>
        </w:rPr>
      </w:pPr>
    </w:p>
    <w:p w:rsidR="009D7AFF" w:rsidRDefault="009D7AFF" w:rsidP="009D7AFF">
      <w:pPr>
        <w:spacing w:line="200" w:lineRule="exact"/>
        <w:rPr>
          <w:b/>
        </w:rPr>
      </w:pPr>
    </w:p>
    <w:p w:rsidR="009D7AFF" w:rsidRDefault="009D7AFF" w:rsidP="009D7AFF">
      <w:pPr>
        <w:spacing w:line="200" w:lineRule="exact"/>
        <w:rPr>
          <w:b/>
        </w:rPr>
      </w:pPr>
    </w:p>
    <w:p w:rsidR="009D7AFF" w:rsidRDefault="00834414" w:rsidP="009D7AFF">
      <w:pPr>
        <w:spacing w:line="200" w:lineRule="exact"/>
        <w:rPr>
          <w:b/>
        </w:rPr>
      </w:pPr>
      <w:r w:rsidRPr="00F82FAB"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117475</wp:posOffset>
            </wp:positionV>
            <wp:extent cx="2962275" cy="4362450"/>
            <wp:effectExtent l="323850" t="323850" r="333375" b="323850"/>
            <wp:wrapNone/>
            <wp:docPr id="2" name="Picture 2" descr="C:\Users\pustaka1\Downloads\WhatsApp Image 2019-10-23 at 18.09.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ustaka1\Downloads\WhatsApp Image 2019-10-23 at 18.09.35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436245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2FAB">
        <w:rPr>
          <w:noProof/>
          <w:sz w:val="24"/>
          <w:szCs w:val="24"/>
          <w:u w:val="single" w:color="000000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3441700</wp:posOffset>
            </wp:positionH>
            <wp:positionV relativeFrom="paragraph">
              <wp:posOffset>12700</wp:posOffset>
            </wp:positionV>
            <wp:extent cx="2981325" cy="3448050"/>
            <wp:effectExtent l="76200" t="76200" r="142875" b="133350"/>
            <wp:wrapNone/>
            <wp:docPr id="4" name="Picture 4" descr="C:\Users\pustaka1\Downloads\WhatsApp Image 2019-11-11 at 21.29.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ustaka1\Downloads\WhatsApp Image 2019-11-11 at 21.29.44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448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7AFF" w:rsidRDefault="009D7AFF" w:rsidP="009D7AFF">
      <w:pPr>
        <w:spacing w:line="200" w:lineRule="exact"/>
        <w:rPr>
          <w:b/>
        </w:rPr>
      </w:pPr>
    </w:p>
    <w:p w:rsidR="009D7AFF" w:rsidRDefault="009D7AFF" w:rsidP="009D7AFF">
      <w:pPr>
        <w:spacing w:line="200" w:lineRule="exact"/>
        <w:rPr>
          <w:b/>
        </w:rPr>
      </w:pPr>
    </w:p>
    <w:p w:rsidR="009D7AFF" w:rsidRDefault="009D7AFF" w:rsidP="009D7AFF">
      <w:pPr>
        <w:spacing w:line="200" w:lineRule="exact"/>
        <w:rPr>
          <w:b/>
        </w:rPr>
      </w:pPr>
    </w:p>
    <w:p w:rsidR="009D7AFF" w:rsidRDefault="009D7AFF" w:rsidP="009D7AFF">
      <w:pPr>
        <w:spacing w:line="200" w:lineRule="exact"/>
        <w:rPr>
          <w:b/>
        </w:rPr>
      </w:pPr>
    </w:p>
    <w:p w:rsidR="009D7AFF" w:rsidRDefault="009D7AFF" w:rsidP="009D7AFF">
      <w:pPr>
        <w:spacing w:line="200" w:lineRule="exact"/>
        <w:rPr>
          <w:b/>
        </w:rPr>
      </w:pPr>
    </w:p>
    <w:p w:rsidR="009D7AFF" w:rsidRDefault="009D7AFF" w:rsidP="009D7AFF">
      <w:pPr>
        <w:spacing w:line="200" w:lineRule="exact"/>
        <w:rPr>
          <w:b/>
        </w:rPr>
      </w:pPr>
    </w:p>
    <w:p w:rsidR="009D7AFF" w:rsidRDefault="009D7AFF" w:rsidP="009D7AFF">
      <w:pPr>
        <w:spacing w:line="200" w:lineRule="exact"/>
        <w:rPr>
          <w:b/>
        </w:rPr>
      </w:pPr>
    </w:p>
    <w:p w:rsidR="009D7AFF" w:rsidRDefault="009D7AFF" w:rsidP="009D7AFF">
      <w:pPr>
        <w:spacing w:line="200" w:lineRule="exact"/>
        <w:rPr>
          <w:b/>
        </w:rPr>
      </w:pPr>
    </w:p>
    <w:p w:rsidR="009D7AFF" w:rsidRDefault="009D7AFF" w:rsidP="009D7AFF">
      <w:pPr>
        <w:spacing w:line="200" w:lineRule="exact"/>
        <w:rPr>
          <w:b/>
        </w:rPr>
      </w:pPr>
    </w:p>
    <w:p w:rsidR="009D7AFF" w:rsidRDefault="009D7AFF" w:rsidP="009D7AFF">
      <w:pPr>
        <w:spacing w:line="200" w:lineRule="exact"/>
        <w:rPr>
          <w:b/>
        </w:rPr>
      </w:pPr>
    </w:p>
    <w:p w:rsidR="009D7AFF" w:rsidRDefault="009D7AFF" w:rsidP="009D7AFF">
      <w:pPr>
        <w:spacing w:line="200" w:lineRule="exact"/>
        <w:rPr>
          <w:b/>
        </w:rPr>
      </w:pPr>
    </w:p>
    <w:p w:rsidR="009D7AFF" w:rsidRDefault="009D7AFF" w:rsidP="009D7AFF">
      <w:pPr>
        <w:spacing w:line="200" w:lineRule="exact"/>
        <w:rPr>
          <w:b/>
        </w:rPr>
      </w:pPr>
    </w:p>
    <w:p w:rsidR="009D7AFF" w:rsidRDefault="009D7AFF" w:rsidP="009D7AFF">
      <w:pPr>
        <w:spacing w:line="200" w:lineRule="exact"/>
        <w:rPr>
          <w:b/>
        </w:rPr>
      </w:pPr>
    </w:p>
    <w:p w:rsidR="009D7AFF" w:rsidRDefault="009D7AFF" w:rsidP="009D7AFF">
      <w:pPr>
        <w:spacing w:line="200" w:lineRule="exact"/>
        <w:rPr>
          <w:b/>
        </w:rPr>
      </w:pPr>
    </w:p>
    <w:p w:rsidR="009D7AFF" w:rsidRDefault="009D7AFF" w:rsidP="009D7AFF">
      <w:pPr>
        <w:spacing w:line="200" w:lineRule="exact"/>
        <w:rPr>
          <w:b/>
        </w:rPr>
      </w:pPr>
    </w:p>
    <w:p w:rsidR="009D7AFF" w:rsidRDefault="009D7AFF" w:rsidP="009D7AFF">
      <w:pPr>
        <w:spacing w:line="200" w:lineRule="exact"/>
        <w:rPr>
          <w:b/>
        </w:rPr>
      </w:pPr>
    </w:p>
    <w:p w:rsidR="009D7AFF" w:rsidRDefault="009D7AFF" w:rsidP="009D7AFF">
      <w:pPr>
        <w:spacing w:line="200" w:lineRule="exact"/>
        <w:rPr>
          <w:b/>
        </w:rPr>
      </w:pPr>
    </w:p>
    <w:p w:rsidR="009D7AFF" w:rsidRDefault="009D7AFF" w:rsidP="009D7AFF">
      <w:pPr>
        <w:spacing w:line="200" w:lineRule="exact"/>
        <w:rPr>
          <w:b/>
        </w:rPr>
      </w:pPr>
    </w:p>
    <w:p w:rsidR="009D7AFF" w:rsidRDefault="009D7AFF" w:rsidP="009D7AFF">
      <w:pPr>
        <w:spacing w:line="200" w:lineRule="exact"/>
        <w:rPr>
          <w:b/>
        </w:rPr>
      </w:pPr>
    </w:p>
    <w:p w:rsidR="009D7AFF" w:rsidRDefault="009D7AFF" w:rsidP="009D7AFF">
      <w:pPr>
        <w:spacing w:line="200" w:lineRule="exact"/>
        <w:rPr>
          <w:b/>
        </w:rPr>
      </w:pPr>
    </w:p>
    <w:p w:rsidR="009D7AFF" w:rsidRDefault="009D7AFF" w:rsidP="009D7AFF">
      <w:pPr>
        <w:spacing w:line="200" w:lineRule="exact"/>
        <w:rPr>
          <w:b/>
        </w:rPr>
      </w:pPr>
    </w:p>
    <w:p w:rsidR="009D7AFF" w:rsidRDefault="009D7AFF" w:rsidP="009D7AFF">
      <w:pPr>
        <w:spacing w:line="200" w:lineRule="exact"/>
        <w:rPr>
          <w:b/>
        </w:rPr>
      </w:pPr>
    </w:p>
    <w:p w:rsidR="009D7AFF" w:rsidRDefault="009D7AFF" w:rsidP="009D7AFF">
      <w:pPr>
        <w:spacing w:line="200" w:lineRule="exact"/>
        <w:rPr>
          <w:b/>
        </w:rPr>
      </w:pPr>
    </w:p>
    <w:p w:rsidR="009D7AFF" w:rsidRDefault="009D7AFF" w:rsidP="009D7AFF">
      <w:pPr>
        <w:spacing w:line="200" w:lineRule="exact"/>
        <w:rPr>
          <w:b/>
        </w:rPr>
      </w:pPr>
    </w:p>
    <w:p w:rsidR="009D7AFF" w:rsidRDefault="009D7AFF" w:rsidP="009D7AFF">
      <w:pPr>
        <w:spacing w:line="200" w:lineRule="exact"/>
        <w:rPr>
          <w:b/>
        </w:rPr>
      </w:pPr>
    </w:p>
    <w:p w:rsidR="009D7AFF" w:rsidRDefault="009D7AFF" w:rsidP="009D7AFF">
      <w:pPr>
        <w:spacing w:line="200" w:lineRule="exact"/>
        <w:rPr>
          <w:b/>
        </w:rPr>
      </w:pPr>
    </w:p>
    <w:p w:rsidR="009D7AFF" w:rsidRDefault="009D7AFF" w:rsidP="009D7AFF">
      <w:pPr>
        <w:spacing w:line="200" w:lineRule="exact"/>
        <w:rPr>
          <w:b/>
        </w:rPr>
      </w:pPr>
    </w:p>
    <w:p w:rsidR="009D7AFF" w:rsidRDefault="009D7AFF" w:rsidP="009D7AFF">
      <w:pPr>
        <w:spacing w:line="200" w:lineRule="exact"/>
        <w:rPr>
          <w:b/>
        </w:rPr>
      </w:pPr>
    </w:p>
    <w:p w:rsidR="009D7AFF" w:rsidRPr="009D7AFF" w:rsidRDefault="009D7AFF" w:rsidP="009D7AFF">
      <w:pPr>
        <w:spacing w:line="200" w:lineRule="exact"/>
        <w:rPr>
          <w:b/>
        </w:rPr>
      </w:pPr>
    </w:p>
    <w:p w:rsidR="004F3299" w:rsidRDefault="004F3299">
      <w:pPr>
        <w:spacing w:line="200" w:lineRule="exact"/>
      </w:pPr>
    </w:p>
    <w:p w:rsidR="004F3299" w:rsidRDefault="004F3299">
      <w:pPr>
        <w:spacing w:before="16" w:line="220" w:lineRule="exact"/>
        <w:rPr>
          <w:sz w:val="22"/>
          <w:szCs w:val="22"/>
        </w:rPr>
      </w:pPr>
    </w:p>
    <w:p w:rsidR="00F82FAB" w:rsidRDefault="00F82FAB">
      <w:pPr>
        <w:spacing w:line="260" w:lineRule="exact"/>
        <w:ind w:right="120"/>
        <w:jc w:val="right"/>
        <w:rPr>
          <w:position w:val="-1"/>
          <w:sz w:val="24"/>
          <w:szCs w:val="24"/>
        </w:rPr>
      </w:pPr>
    </w:p>
    <w:p w:rsidR="00F82FAB" w:rsidRDefault="00F82FAB">
      <w:pPr>
        <w:spacing w:line="260" w:lineRule="exact"/>
        <w:ind w:right="120"/>
        <w:jc w:val="right"/>
        <w:rPr>
          <w:position w:val="-1"/>
          <w:sz w:val="24"/>
          <w:szCs w:val="24"/>
        </w:rPr>
      </w:pPr>
    </w:p>
    <w:p w:rsidR="00F82FAB" w:rsidRDefault="00F82FAB">
      <w:pPr>
        <w:spacing w:line="260" w:lineRule="exact"/>
        <w:ind w:right="120"/>
        <w:jc w:val="right"/>
        <w:rPr>
          <w:position w:val="-1"/>
          <w:sz w:val="24"/>
          <w:szCs w:val="24"/>
        </w:rPr>
      </w:pPr>
    </w:p>
    <w:p w:rsidR="00F82FAB" w:rsidRDefault="00F82FAB">
      <w:pPr>
        <w:spacing w:line="260" w:lineRule="exact"/>
        <w:ind w:right="120"/>
        <w:jc w:val="right"/>
        <w:rPr>
          <w:position w:val="-1"/>
          <w:sz w:val="24"/>
          <w:szCs w:val="24"/>
        </w:rPr>
      </w:pPr>
    </w:p>
    <w:p w:rsidR="00F82FAB" w:rsidRDefault="00F82FAB">
      <w:pPr>
        <w:spacing w:line="260" w:lineRule="exact"/>
        <w:ind w:right="120"/>
        <w:jc w:val="right"/>
        <w:rPr>
          <w:position w:val="-1"/>
          <w:sz w:val="24"/>
          <w:szCs w:val="24"/>
        </w:rPr>
      </w:pPr>
    </w:p>
    <w:p w:rsidR="004F3299" w:rsidRDefault="00CC05F0">
      <w:pPr>
        <w:spacing w:line="260" w:lineRule="exact"/>
        <w:ind w:right="120"/>
        <w:jc w:val="right"/>
        <w:rPr>
          <w:sz w:val="24"/>
          <w:szCs w:val="24"/>
        </w:rPr>
      </w:pPr>
      <w:proofErr w:type="spellStart"/>
      <w:r>
        <w:rPr>
          <w:position w:val="-1"/>
          <w:sz w:val="24"/>
          <w:szCs w:val="24"/>
        </w:rPr>
        <w:t>Bireuen</w:t>
      </w:r>
      <w:proofErr w:type="spellEnd"/>
      <w:r>
        <w:rPr>
          <w:position w:val="-1"/>
          <w:sz w:val="24"/>
          <w:szCs w:val="24"/>
        </w:rPr>
        <w:t xml:space="preserve">, 19 </w:t>
      </w:r>
      <w:proofErr w:type="spellStart"/>
      <w:r>
        <w:rPr>
          <w:position w:val="-1"/>
          <w:sz w:val="24"/>
          <w:szCs w:val="24"/>
        </w:rPr>
        <w:t>Oktober</w:t>
      </w:r>
      <w:proofErr w:type="spellEnd"/>
      <w:r>
        <w:rPr>
          <w:position w:val="-1"/>
          <w:sz w:val="24"/>
          <w:szCs w:val="24"/>
        </w:rPr>
        <w:t xml:space="preserve"> 2019</w:t>
      </w:r>
    </w:p>
    <w:p w:rsidR="004F3299" w:rsidRDefault="004F3299">
      <w:pPr>
        <w:spacing w:line="200" w:lineRule="exact"/>
      </w:pPr>
    </w:p>
    <w:p w:rsidR="004F3299" w:rsidRDefault="004F3299">
      <w:pPr>
        <w:spacing w:line="200" w:lineRule="exact"/>
      </w:pPr>
    </w:p>
    <w:p w:rsidR="004F3299" w:rsidRDefault="004F3299">
      <w:pPr>
        <w:spacing w:before="8" w:line="260" w:lineRule="exact"/>
        <w:rPr>
          <w:sz w:val="26"/>
          <w:szCs w:val="26"/>
        </w:rPr>
        <w:sectPr w:rsidR="004F3299" w:rsidSect="009D7AFF">
          <w:pgSz w:w="12240" w:h="15840"/>
          <w:pgMar w:top="1380" w:right="1320" w:bottom="280" w:left="1080" w:header="720" w:footer="720" w:gutter="0"/>
          <w:cols w:space="720"/>
        </w:sectPr>
      </w:pPr>
    </w:p>
    <w:p w:rsidR="004F3299" w:rsidRDefault="004F3299">
      <w:pPr>
        <w:spacing w:line="100" w:lineRule="exact"/>
        <w:rPr>
          <w:sz w:val="10"/>
          <w:szCs w:val="10"/>
        </w:rPr>
      </w:pPr>
    </w:p>
    <w:p w:rsidR="004F3299" w:rsidRDefault="00CC05F0">
      <w:pPr>
        <w:ind w:left="1601" w:right="-38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Asisten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Pustakawan</w:t>
      </w:r>
      <w:proofErr w:type="spellEnd"/>
    </w:p>
    <w:p w:rsidR="004F3299" w:rsidRDefault="004F3299">
      <w:pPr>
        <w:spacing w:before="16" w:line="260" w:lineRule="exact"/>
        <w:rPr>
          <w:sz w:val="26"/>
          <w:szCs w:val="26"/>
        </w:rPr>
      </w:pPr>
    </w:p>
    <w:p w:rsidR="004F3299" w:rsidRDefault="00B57C5A">
      <w:pPr>
        <w:spacing w:line="260" w:lineRule="exact"/>
        <w:ind w:left="1935" w:right="295"/>
        <w:jc w:val="center"/>
        <w:rPr>
          <w:sz w:val="24"/>
          <w:szCs w:val="24"/>
        </w:rPr>
      </w:pPr>
      <w:r>
        <w:pict>
          <v:group id="_x0000_s1049" style="position:absolute;left:0;text-align:left;margin-left:199.65pt;margin-top:13pt;width:3pt;height:0;z-index:-251653120;mso-position-horizontal-relative:page" coordorigin="3993,260" coordsize="60,0">
            <v:shape id="_x0000_s1050" style="position:absolute;left:3993;top:260;width:60;height:0" coordorigin="3993,260" coordsize="60,0" path="m3993,260r60,e" filled="f" strokeweight=".72pt">
              <v:path arrowok="t"/>
            </v:shape>
            <w10:wrap anchorx="page"/>
          </v:group>
        </w:pict>
      </w:r>
      <w:proofErr w:type="spellStart"/>
      <w:r w:rsidR="00CC05F0">
        <w:rPr>
          <w:position w:val="-1"/>
          <w:sz w:val="24"/>
          <w:szCs w:val="24"/>
          <w:u w:val="single" w:color="000000"/>
        </w:rPr>
        <w:t>Annisa</w:t>
      </w:r>
      <w:proofErr w:type="spellEnd"/>
      <w:r w:rsidR="00CC05F0">
        <w:rPr>
          <w:position w:val="-1"/>
          <w:sz w:val="24"/>
          <w:szCs w:val="24"/>
        </w:rPr>
        <w:t xml:space="preserve"> </w:t>
      </w:r>
      <w:proofErr w:type="spellStart"/>
      <w:r w:rsidR="00CC05F0">
        <w:rPr>
          <w:position w:val="-1"/>
          <w:sz w:val="24"/>
          <w:szCs w:val="24"/>
          <w:u w:val="single" w:color="000000"/>
        </w:rPr>
        <w:t>Ziqra</w:t>
      </w:r>
      <w:proofErr w:type="spellEnd"/>
    </w:p>
    <w:p w:rsidR="004F3299" w:rsidRDefault="00CC05F0">
      <w:pPr>
        <w:spacing w:before="29"/>
        <w:rPr>
          <w:sz w:val="24"/>
          <w:szCs w:val="24"/>
        </w:rPr>
      </w:pPr>
      <w:r>
        <w:br w:type="column"/>
      </w:r>
      <w:proofErr w:type="spellStart"/>
      <w:r>
        <w:rPr>
          <w:sz w:val="24"/>
          <w:szCs w:val="24"/>
        </w:rPr>
        <w:t>Asisten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Pustakawan</w:t>
      </w:r>
      <w:proofErr w:type="spellEnd"/>
    </w:p>
    <w:p w:rsidR="004F3299" w:rsidRDefault="004F3299">
      <w:pPr>
        <w:spacing w:before="16" w:line="260" w:lineRule="exact"/>
        <w:rPr>
          <w:sz w:val="26"/>
          <w:szCs w:val="26"/>
        </w:rPr>
      </w:pPr>
    </w:p>
    <w:p w:rsidR="004F3299" w:rsidRDefault="00B57C5A">
      <w:pPr>
        <w:ind w:left="17"/>
        <w:rPr>
          <w:sz w:val="24"/>
          <w:szCs w:val="24"/>
        </w:rPr>
        <w:sectPr w:rsidR="004F3299">
          <w:type w:val="continuous"/>
          <w:pgSz w:w="12240" w:h="15840"/>
          <w:pgMar w:top="1340" w:right="1320" w:bottom="280" w:left="1340" w:header="720" w:footer="720" w:gutter="0"/>
          <w:cols w:num="2" w:space="720" w:equalWidth="0">
            <w:col w:w="3566" w:space="2268"/>
            <w:col w:w="3746"/>
          </w:cols>
        </w:sectPr>
      </w:pPr>
      <w:r>
        <w:pict>
          <v:group id="_x0000_s1045" style="position:absolute;left:0;text-align:left;margin-left:359.2pt;margin-top:12.65pt;width:53.4pt;height:.7pt;z-index:-251663360;mso-position-horizontal-relative:page" coordorigin="7184,253" coordsize="1068,14">
            <v:shape id="_x0000_s1048" style="position:absolute;left:7191;top:260;width:260;height:0" coordorigin="7191,260" coordsize="260,0" path="m7191,260r260,e" filled="f" strokeweight=".72pt">
              <v:path arrowok="t"/>
            </v:shape>
            <v:shape id="_x0000_s1047" style="position:absolute;left:7451;top:260;width:733;height:0" coordorigin="7451,260" coordsize="733,0" path="m7451,260r733,e" filled="f" strokeweight=".72pt">
              <v:path arrowok="t"/>
            </v:shape>
            <v:shape id="_x0000_s1046" style="position:absolute;left:8184;top:260;width:60;height:0" coordorigin="8184,260" coordsize="60,0" path="m8184,260r60,e" filled="f" strokeweight=".72pt">
              <v:path arrowok="t"/>
            </v:shape>
            <w10:wrap anchorx="page"/>
          </v:group>
        </w:pict>
      </w:r>
      <w:r>
        <w:pict>
          <v:group id="_x0000_s1043" style="position:absolute;left:0;text-align:left;margin-left:406.4pt;margin-top:99.6pt;width:3pt;height:0;z-index:-251658240;mso-position-horizontal-relative:page" coordorigin="8128,1992" coordsize="60,0">
            <v:shape id="_x0000_s1044" style="position:absolute;left:8128;top:1992;width:60;height:0" coordorigin="8128,1992" coordsize="60,0" path="m8128,1992r60,e" filled="f" strokeweight=".72pt">
              <v:path arrowok="t"/>
            </v:shape>
            <w10:wrap anchorx="page"/>
          </v:group>
        </w:pict>
      </w:r>
      <w:r>
        <w:pict>
          <v:group id="_x0000_s1041" style="position:absolute;left:0;text-align:left;margin-left:473.35pt;margin-top:99.6pt;width:3pt;height:0;z-index:-251657216;mso-position-horizontal-relative:page" coordorigin="9467,1992" coordsize="60,0">
            <v:shape id="_x0000_s1042" style="position:absolute;left:9467;top:1992;width:60;height:0" coordorigin="9467,1992" coordsize="60,0" path="m9467,1992r60,e" filled="f" strokeweight=".72pt">
              <v:path arrowok="t"/>
            </v:shape>
            <w10:wrap anchorx="page"/>
          </v:group>
        </w:pict>
      </w:r>
      <w:r w:rsidR="00CC05F0">
        <w:rPr>
          <w:sz w:val="24"/>
          <w:szCs w:val="24"/>
        </w:rPr>
        <w:t xml:space="preserve">Fi </w:t>
      </w:r>
      <w:proofErr w:type="spellStart"/>
      <w:r w:rsidR="00CC05F0">
        <w:rPr>
          <w:sz w:val="24"/>
          <w:szCs w:val="24"/>
        </w:rPr>
        <w:t>Amrina</w:t>
      </w:r>
      <w:proofErr w:type="spellEnd"/>
      <w:r w:rsidR="00CC05F0">
        <w:rPr>
          <w:sz w:val="24"/>
          <w:szCs w:val="24"/>
        </w:rPr>
        <w:t xml:space="preserve"> </w:t>
      </w:r>
      <w:proofErr w:type="spellStart"/>
      <w:r w:rsidR="00CC05F0">
        <w:rPr>
          <w:sz w:val="24"/>
          <w:szCs w:val="24"/>
          <w:u w:val="single" w:color="000000"/>
        </w:rPr>
        <w:t>Fadhlina</w:t>
      </w:r>
      <w:proofErr w:type="spellEnd"/>
    </w:p>
    <w:p w:rsidR="004F3299" w:rsidRDefault="004F3299">
      <w:pPr>
        <w:spacing w:before="14" w:line="280" w:lineRule="exact"/>
        <w:rPr>
          <w:sz w:val="28"/>
          <w:szCs w:val="28"/>
        </w:rPr>
      </w:pPr>
    </w:p>
    <w:p w:rsidR="004F3299" w:rsidRDefault="00CC05F0">
      <w:pPr>
        <w:spacing w:before="29" w:line="260" w:lineRule="exact"/>
        <w:ind w:left="4109" w:right="4189"/>
        <w:jc w:val="center"/>
        <w:rPr>
          <w:sz w:val="24"/>
          <w:szCs w:val="24"/>
        </w:rPr>
      </w:pPr>
      <w:proofErr w:type="spellStart"/>
      <w:r>
        <w:rPr>
          <w:position w:val="-1"/>
          <w:sz w:val="24"/>
          <w:szCs w:val="24"/>
        </w:rPr>
        <w:t>Mengetahui</w:t>
      </w:r>
      <w:proofErr w:type="spellEnd"/>
      <w:r>
        <w:rPr>
          <w:position w:val="-1"/>
          <w:sz w:val="24"/>
          <w:szCs w:val="24"/>
        </w:rPr>
        <w:t>,</w:t>
      </w:r>
    </w:p>
    <w:p w:rsidR="004F3299" w:rsidRDefault="004F3299">
      <w:pPr>
        <w:spacing w:before="6" w:line="160" w:lineRule="exact"/>
        <w:rPr>
          <w:sz w:val="16"/>
          <w:szCs w:val="16"/>
        </w:rPr>
      </w:pPr>
    </w:p>
    <w:p w:rsidR="004F3299" w:rsidRDefault="004F3299">
      <w:pPr>
        <w:spacing w:line="200" w:lineRule="exact"/>
      </w:pPr>
    </w:p>
    <w:p w:rsidR="004F3299" w:rsidRDefault="004F3299">
      <w:pPr>
        <w:spacing w:line="200" w:lineRule="exact"/>
      </w:pPr>
    </w:p>
    <w:p w:rsidR="004F3299" w:rsidRDefault="004F3299">
      <w:pPr>
        <w:spacing w:line="200" w:lineRule="exact"/>
        <w:sectPr w:rsidR="004F3299">
          <w:type w:val="continuous"/>
          <w:pgSz w:w="12240" w:h="15840"/>
          <w:pgMar w:top="1340" w:right="1320" w:bottom="280" w:left="1340" w:header="720" w:footer="720" w:gutter="0"/>
          <w:cols w:space="720"/>
        </w:sectPr>
      </w:pPr>
    </w:p>
    <w:p w:rsidR="004F3299" w:rsidRDefault="00B57C5A">
      <w:pPr>
        <w:spacing w:before="29"/>
        <w:ind w:left="2106" w:right="719"/>
        <w:jc w:val="center"/>
        <w:rPr>
          <w:sz w:val="24"/>
          <w:szCs w:val="24"/>
        </w:rPr>
      </w:pPr>
      <w:r>
        <w:pict>
          <v:group id="_x0000_s1039" style="position:absolute;left:0;text-align:left;margin-left:214.85pt;margin-top:14.45pt;width:3pt;height:0;z-index:-251662336;mso-position-horizontal-relative:page" coordorigin="4297,289" coordsize="60,0">
            <v:shape id="_x0000_s1040" style="position:absolute;left:4297;top:289;width:60;height:0" coordorigin="4297,289" coordsize="60,0" path="m4297,289r60,e" filled="f" strokeweight=".72pt">
              <v:path arrowok="t"/>
            </v:shape>
            <w10:wrap anchorx="page"/>
          </v:group>
        </w:pict>
      </w:r>
      <w:proofErr w:type="spellStart"/>
      <w:r w:rsidR="00CC05F0">
        <w:rPr>
          <w:sz w:val="24"/>
          <w:szCs w:val="24"/>
          <w:u w:val="single" w:color="000000"/>
        </w:rPr>
        <w:t>Direktur</w:t>
      </w:r>
      <w:proofErr w:type="spellEnd"/>
    </w:p>
    <w:p w:rsidR="004F3299" w:rsidRDefault="00B57C5A">
      <w:pPr>
        <w:spacing w:line="260" w:lineRule="exact"/>
        <w:ind w:left="1409" w:right="-38"/>
        <w:jc w:val="center"/>
        <w:rPr>
          <w:sz w:val="24"/>
          <w:szCs w:val="24"/>
        </w:rPr>
      </w:pPr>
      <w:r>
        <w:pict>
          <v:group id="_x0000_s1037" style="position:absolute;left:0;text-align:left;margin-left:178.05pt;margin-top:13pt;width:3pt;height:0;z-index:-251661312;mso-position-horizontal-relative:page" coordorigin="3561,260" coordsize="60,0">
            <v:shape id="_x0000_s1038" style="position:absolute;left:3561;top:260;width:60;height:0" coordorigin="3561,260" coordsize="60,0" path="m3561,260r60,e" filled="f" strokeweight=".72pt">
              <v:path arrowok="t"/>
            </v:shape>
            <w10:wrap anchorx="page"/>
          </v:group>
        </w:pict>
      </w:r>
      <w:r>
        <w:pict>
          <v:group id="_x0000_s1035" style="position:absolute;left:0;text-align:left;margin-left:214.35pt;margin-top:13pt;width:3pt;height:0;z-index:-251660288;mso-position-horizontal-relative:page" coordorigin="4287,260" coordsize="60,0">
            <v:shape id="_x0000_s1036" style="position:absolute;left:4287;top:260;width:60;height:0" coordorigin="4287,260" coordsize="60,0" path="m4287,260r60,e" filled="f" strokeweight=".72pt">
              <v:path arrowok="t"/>
            </v:shape>
            <w10:wrap anchorx="page"/>
          </v:group>
        </w:pict>
      </w:r>
      <w:proofErr w:type="spellStart"/>
      <w:r w:rsidR="00CC05F0">
        <w:rPr>
          <w:position w:val="-1"/>
          <w:sz w:val="24"/>
          <w:szCs w:val="24"/>
          <w:u w:val="single" w:color="000000"/>
        </w:rPr>
        <w:t>Sekolah</w:t>
      </w:r>
      <w:proofErr w:type="spellEnd"/>
      <w:r w:rsidR="00CC05F0">
        <w:rPr>
          <w:position w:val="-1"/>
          <w:sz w:val="24"/>
          <w:szCs w:val="24"/>
        </w:rPr>
        <w:t xml:space="preserve"> </w:t>
      </w:r>
      <w:proofErr w:type="spellStart"/>
      <w:r w:rsidR="00CC05F0">
        <w:rPr>
          <w:position w:val="-1"/>
          <w:sz w:val="24"/>
          <w:szCs w:val="24"/>
          <w:u w:val="single" w:color="000000"/>
        </w:rPr>
        <w:t>Sukma</w:t>
      </w:r>
      <w:proofErr w:type="spellEnd"/>
      <w:r w:rsidR="00CC05F0">
        <w:rPr>
          <w:position w:val="-1"/>
          <w:sz w:val="24"/>
          <w:szCs w:val="24"/>
        </w:rPr>
        <w:t xml:space="preserve"> </w:t>
      </w:r>
      <w:proofErr w:type="spellStart"/>
      <w:r w:rsidR="00CC05F0">
        <w:rPr>
          <w:position w:val="-1"/>
          <w:sz w:val="24"/>
          <w:szCs w:val="24"/>
          <w:u w:val="single" w:color="000000"/>
        </w:rPr>
        <w:t>Bangsa</w:t>
      </w:r>
      <w:proofErr w:type="spellEnd"/>
    </w:p>
    <w:p w:rsidR="004F3299" w:rsidRDefault="00CC05F0">
      <w:pPr>
        <w:spacing w:before="29"/>
        <w:ind w:left="83" w:right="1412"/>
        <w:jc w:val="center"/>
        <w:rPr>
          <w:sz w:val="24"/>
          <w:szCs w:val="24"/>
        </w:rPr>
      </w:pPr>
      <w:r>
        <w:br w:type="column"/>
      </w:r>
      <w:proofErr w:type="spellStart"/>
      <w:r>
        <w:rPr>
          <w:sz w:val="24"/>
          <w:szCs w:val="24"/>
          <w:u w:val="single" w:color="000000"/>
        </w:rPr>
        <w:t>Kepala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u w:val="single" w:color="000000"/>
        </w:rPr>
        <w:t>Perpustakaan</w:t>
      </w:r>
      <w:proofErr w:type="spellEnd"/>
    </w:p>
    <w:p w:rsidR="004F3299" w:rsidRDefault="00B57C5A">
      <w:pPr>
        <w:spacing w:line="260" w:lineRule="exact"/>
        <w:ind w:left="-38" w:right="1291"/>
        <w:jc w:val="center"/>
        <w:rPr>
          <w:sz w:val="24"/>
          <w:szCs w:val="24"/>
        </w:rPr>
        <w:sectPr w:rsidR="004F3299">
          <w:type w:val="continuous"/>
          <w:pgSz w:w="12240" w:h="15840"/>
          <w:pgMar w:top="1340" w:right="1320" w:bottom="280" w:left="1340" w:header="720" w:footer="720" w:gutter="0"/>
          <w:cols w:num="2" w:space="720" w:equalWidth="0">
            <w:col w:w="3714" w:space="2270"/>
            <w:col w:w="3596"/>
          </w:cols>
        </w:sectPr>
      </w:pPr>
      <w:r>
        <w:pict>
          <v:group id="_x0000_s1033" style="position:absolute;left:0;text-align:left;margin-left:404.9pt;margin-top:13pt;width:3pt;height:0;z-index:-251656192;mso-position-horizontal-relative:page" coordorigin="8098,260" coordsize="60,0">
            <v:shape id="_x0000_s1034" style="position:absolute;left:8098;top:260;width:60;height:0" coordorigin="8098,260" coordsize="60,0" path="m8098,260r60,e" filled="f" strokeweight=".72pt">
              <v:path arrowok="t"/>
            </v:shape>
            <w10:wrap anchorx="page"/>
          </v:group>
        </w:pict>
      </w:r>
      <w:r>
        <w:pict>
          <v:group id="_x0000_s1031" style="position:absolute;left:0;text-align:left;margin-left:441.2pt;margin-top:13pt;width:3pt;height:0;z-index:-251655168;mso-position-horizontal-relative:page" coordorigin="8824,260" coordsize="60,0">
            <v:shape id="_x0000_s1032" style="position:absolute;left:8824;top:260;width:60;height:0" coordorigin="8824,260" coordsize="60,0" path="m8824,260r60,e" filled="f" strokeweight=".72pt">
              <v:path arrowok="t"/>
            </v:shape>
            <w10:wrap anchorx="page"/>
          </v:group>
        </w:pict>
      </w:r>
      <w:r>
        <w:pict>
          <v:group id="_x0000_s1029" style="position:absolute;left:0;text-align:left;margin-left:410.4pt;margin-top:40.6pt;width:3pt;height:0;z-index:-251654144;mso-position-horizontal-relative:page" coordorigin="8208,812" coordsize="60,0">
            <v:shape id="_x0000_s1030" style="position:absolute;left:8208;top:812;width:60;height:0" coordorigin="8208,812" coordsize="60,0" path="m8208,812r60,e" filled="f" strokeweight=".72pt">
              <v:path arrowok="t"/>
            </v:shape>
            <w10:wrap anchorx="page"/>
          </v:group>
        </w:pict>
      </w:r>
      <w:proofErr w:type="spellStart"/>
      <w:r w:rsidR="00CC05F0">
        <w:rPr>
          <w:position w:val="-1"/>
          <w:sz w:val="24"/>
          <w:szCs w:val="24"/>
          <w:u w:val="single" w:color="000000"/>
        </w:rPr>
        <w:t>Sekolah</w:t>
      </w:r>
      <w:proofErr w:type="spellEnd"/>
      <w:r w:rsidR="00CC05F0">
        <w:rPr>
          <w:position w:val="-1"/>
          <w:sz w:val="24"/>
          <w:szCs w:val="24"/>
        </w:rPr>
        <w:t xml:space="preserve"> </w:t>
      </w:r>
      <w:proofErr w:type="spellStart"/>
      <w:r w:rsidR="00CC05F0">
        <w:rPr>
          <w:position w:val="-1"/>
          <w:sz w:val="24"/>
          <w:szCs w:val="24"/>
          <w:u w:val="single" w:color="000000"/>
        </w:rPr>
        <w:t>Sukma</w:t>
      </w:r>
      <w:proofErr w:type="spellEnd"/>
      <w:r w:rsidR="00CC05F0">
        <w:rPr>
          <w:position w:val="-1"/>
          <w:sz w:val="24"/>
          <w:szCs w:val="24"/>
        </w:rPr>
        <w:t xml:space="preserve"> </w:t>
      </w:r>
      <w:proofErr w:type="spellStart"/>
      <w:r w:rsidR="00CC05F0">
        <w:rPr>
          <w:position w:val="-1"/>
          <w:sz w:val="24"/>
          <w:szCs w:val="24"/>
          <w:u w:val="single" w:color="000000"/>
        </w:rPr>
        <w:t>Bangsa</w:t>
      </w:r>
      <w:proofErr w:type="spellEnd"/>
    </w:p>
    <w:p w:rsidR="004F3299" w:rsidRDefault="004F3299">
      <w:pPr>
        <w:spacing w:before="12" w:line="240" w:lineRule="exact"/>
        <w:rPr>
          <w:sz w:val="24"/>
          <w:szCs w:val="24"/>
        </w:rPr>
        <w:sectPr w:rsidR="004F3299">
          <w:type w:val="continuous"/>
          <w:pgSz w:w="12240" w:h="15840"/>
          <w:pgMar w:top="1340" w:right="1320" w:bottom="280" w:left="1340" w:header="720" w:footer="720" w:gutter="0"/>
          <w:cols w:space="720"/>
        </w:sectPr>
      </w:pPr>
    </w:p>
    <w:p w:rsidR="004F3299" w:rsidRDefault="00B57C5A">
      <w:pPr>
        <w:spacing w:before="29"/>
        <w:ind w:left="1877" w:right="-56"/>
        <w:rPr>
          <w:sz w:val="24"/>
          <w:szCs w:val="24"/>
        </w:rPr>
      </w:pPr>
      <w:r>
        <w:pict>
          <v:group id="_x0000_s1026" style="position:absolute;left:0;text-align:left;margin-left:160.5pt;margin-top:14.1pt;width:71.05pt;height:.7pt;z-index:-251659264;mso-position-horizontal-relative:page" coordorigin="3210,282" coordsize="1421,14">
            <v:shape id="_x0000_s1028" style="position:absolute;left:3217;top:289;width:746;height:0" coordorigin="3217,289" coordsize="746,0" path="m3217,289r747,e" filled="f" strokeweight=".72pt">
              <v:path arrowok="t"/>
            </v:shape>
            <v:shape id="_x0000_s1027" style="position:absolute;left:3964;top:289;width:660;height:0" coordorigin="3964,289" coordsize="660,0" path="m3964,289r660,e" filled="f" strokeweight=".72pt">
              <v:path arrowok="t"/>
            </v:shape>
            <w10:wrap anchorx="page"/>
          </v:group>
        </w:pict>
      </w:r>
      <w:proofErr w:type="spellStart"/>
      <w:r w:rsidR="00CC05F0">
        <w:rPr>
          <w:sz w:val="24"/>
          <w:szCs w:val="24"/>
        </w:rPr>
        <w:t>Jamilah</w:t>
      </w:r>
      <w:proofErr w:type="spellEnd"/>
      <w:r w:rsidR="00CC05F0">
        <w:rPr>
          <w:sz w:val="24"/>
          <w:szCs w:val="24"/>
        </w:rPr>
        <w:t xml:space="preserve"> Akbar</w:t>
      </w:r>
    </w:p>
    <w:p w:rsidR="004F3299" w:rsidRDefault="00CC05F0">
      <w:pPr>
        <w:spacing w:before="29"/>
        <w:rPr>
          <w:sz w:val="24"/>
          <w:szCs w:val="24"/>
          <w:u w:val="single" w:color="000000"/>
        </w:rPr>
      </w:pPr>
      <w:r>
        <w:br w:type="column"/>
      </w:r>
      <w:proofErr w:type="spellStart"/>
      <w:r>
        <w:rPr>
          <w:sz w:val="24"/>
          <w:szCs w:val="24"/>
          <w:u w:val="single" w:color="000000"/>
        </w:rPr>
        <w:t>Siti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u w:val="single" w:color="000000"/>
        </w:rPr>
        <w:t>Alpiyah</w:t>
      </w:r>
      <w:proofErr w:type="spellEnd"/>
    </w:p>
    <w:p w:rsidR="00F82FAB" w:rsidRDefault="00F82FAB">
      <w:pPr>
        <w:spacing w:before="29"/>
        <w:rPr>
          <w:sz w:val="24"/>
          <w:szCs w:val="24"/>
          <w:u w:val="single" w:color="000000"/>
        </w:rPr>
      </w:pPr>
    </w:p>
    <w:p w:rsidR="00F82FAB" w:rsidRDefault="00F82FAB">
      <w:pPr>
        <w:spacing w:before="29"/>
        <w:rPr>
          <w:sz w:val="24"/>
          <w:szCs w:val="24"/>
          <w:u w:val="single" w:color="000000"/>
        </w:rPr>
      </w:pPr>
    </w:p>
    <w:p w:rsidR="00F82FAB" w:rsidRDefault="00F82FAB">
      <w:pPr>
        <w:spacing w:before="29"/>
        <w:rPr>
          <w:sz w:val="24"/>
          <w:szCs w:val="24"/>
          <w:u w:val="single" w:color="000000"/>
        </w:rPr>
      </w:pPr>
    </w:p>
    <w:p w:rsidR="00F82FAB" w:rsidRDefault="00F82FAB">
      <w:pPr>
        <w:spacing w:before="29"/>
        <w:rPr>
          <w:sz w:val="24"/>
          <w:szCs w:val="24"/>
          <w:u w:val="single" w:color="000000"/>
        </w:rPr>
      </w:pPr>
    </w:p>
    <w:p w:rsidR="00F82FAB" w:rsidRDefault="00F82FAB">
      <w:pPr>
        <w:spacing w:before="29"/>
        <w:rPr>
          <w:sz w:val="24"/>
          <w:szCs w:val="24"/>
          <w:u w:val="single" w:color="000000"/>
        </w:rPr>
      </w:pPr>
    </w:p>
    <w:p w:rsidR="00F82FAB" w:rsidRDefault="00F82FAB">
      <w:pPr>
        <w:spacing w:before="29"/>
        <w:rPr>
          <w:sz w:val="24"/>
          <w:szCs w:val="24"/>
          <w:u w:val="single" w:color="000000"/>
        </w:rPr>
      </w:pPr>
    </w:p>
    <w:p w:rsidR="00F82FAB" w:rsidRDefault="00F82FAB">
      <w:pPr>
        <w:spacing w:before="29"/>
        <w:rPr>
          <w:sz w:val="24"/>
          <w:szCs w:val="24"/>
          <w:u w:val="single" w:color="000000"/>
        </w:rPr>
      </w:pPr>
    </w:p>
    <w:p w:rsidR="00F82FAB" w:rsidRDefault="00F82FAB">
      <w:pPr>
        <w:spacing w:before="29"/>
        <w:rPr>
          <w:sz w:val="24"/>
          <w:szCs w:val="24"/>
          <w:u w:val="single" w:color="000000"/>
        </w:rPr>
      </w:pPr>
    </w:p>
    <w:p w:rsidR="00F82FAB" w:rsidRDefault="00F82FAB">
      <w:pPr>
        <w:spacing w:before="29"/>
        <w:rPr>
          <w:sz w:val="24"/>
          <w:szCs w:val="24"/>
          <w:u w:val="single" w:color="000000"/>
        </w:rPr>
      </w:pPr>
    </w:p>
    <w:p w:rsidR="00F82FAB" w:rsidRDefault="00F82FAB">
      <w:pPr>
        <w:spacing w:before="29"/>
        <w:rPr>
          <w:sz w:val="24"/>
          <w:szCs w:val="24"/>
          <w:u w:val="single" w:color="000000"/>
        </w:rPr>
      </w:pPr>
    </w:p>
    <w:p w:rsidR="00F82FAB" w:rsidRDefault="00F82FAB">
      <w:pPr>
        <w:spacing w:before="29"/>
        <w:rPr>
          <w:sz w:val="24"/>
          <w:szCs w:val="24"/>
          <w:u w:val="single" w:color="000000"/>
        </w:rPr>
      </w:pPr>
    </w:p>
    <w:p w:rsidR="00F82FAB" w:rsidRDefault="00F82FAB">
      <w:pPr>
        <w:spacing w:before="29"/>
        <w:rPr>
          <w:sz w:val="24"/>
          <w:szCs w:val="24"/>
          <w:u w:val="single" w:color="000000"/>
        </w:rPr>
      </w:pPr>
    </w:p>
    <w:p w:rsidR="00F82FAB" w:rsidRDefault="00F82FAB">
      <w:pPr>
        <w:spacing w:before="29"/>
        <w:rPr>
          <w:sz w:val="24"/>
          <w:szCs w:val="24"/>
          <w:u w:val="single" w:color="000000"/>
        </w:rPr>
      </w:pPr>
    </w:p>
    <w:p w:rsidR="00F82FAB" w:rsidRDefault="00F82FAB">
      <w:pPr>
        <w:spacing w:before="29"/>
        <w:rPr>
          <w:sz w:val="24"/>
          <w:szCs w:val="24"/>
          <w:u w:val="single" w:color="000000"/>
        </w:rPr>
      </w:pPr>
    </w:p>
    <w:p w:rsidR="00F82FAB" w:rsidRDefault="00F82FAB">
      <w:pPr>
        <w:spacing w:before="29"/>
        <w:rPr>
          <w:sz w:val="24"/>
          <w:szCs w:val="24"/>
          <w:u w:val="single" w:color="000000"/>
        </w:rPr>
      </w:pPr>
    </w:p>
    <w:p w:rsidR="00F82FAB" w:rsidRDefault="00F82FAB">
      <w:pPr>
        <w:spacing w:before="29"/>
        <w:rPr>
          <w:sz w:val="24"/>
          <w:szCs w:val="24"/>
          <w:u w:val="single" w:color="000000"/>
        </w:rPr>
      </w:pPr>
    </w:p>
    <w:p w:rsidR="00F82FAB" w:rsidRDefault="00F82FAB">
      <w:pPr>
        <w:spacing w:before="29"/>
        <w:rPr>
          <w:sz w:val="24"/>
          <w:szCs w:val="24"/>
          <w:u w:val="single" w:color="000000"/>
        </w:rPr>
      </w:pPr>
    </w:p>
    <w:p w:rsidR="00F82FAB" w:rsidRDefault="00F82FAB">
      <w:pPr>
        <w:spacing w:before="29"/>
        <w:rPr>
          <w:sz w:val="24"/>
          <w:szCs w:val="24"/>
          <w:u w:val="single" w:color="000000"/>
        </w:rPr>
      </w:pPr>
    </w:p>
    <w:p w:rsidR="00F82FAB" w:rsidRDefault="00F82FAB">
      <w:pPr>
        <w:spacing w:before="29"/>
        <w:rPr>
          <w:sz w:val="24"/>
          <w:szCs w:val="24"/>
          <w:u w:val="single" w:color="000000"/>
        </w:rPr>
      </w:pPr>
    </w:p>
    <w:p w:rsidR="00F82FAB" w:rsidRDefault="00F82FAB">
      <w:pPr>
        <w:spacing w:before="29"/>
        <w:rPr>
          <w:sz w:val="24"/>
          <w:szCs w:val="24"/>
          <w:u w:val="single" w:color="000000"/>
        </w:rPr>
      </w:pPr>
    </w:p>
    <w:p w:rsidR="00F82FAB" w:rsidRDefault="00F82FAB">
      <w:pPr>
        <w:spacing w:before="29"/>
        <w:rPr>
          <w:sz w:val="24"/>
          <w:szCs w:val="24"/>
          <w:u w:val="single" w:color="000000"/>
        </w:rPr>
      </w:pPr>
    </w:p>
    <w:p w:rsidR="00F82FAB" w:rsidRDefault="00F82FAB">
      <w:pPr>
        <w:spacing w:before="29"/>
        <w:rPr>
          <w:sz w:val="24"/>
          <w:szCs w:val="24"/>
        </w:rPr>
      </w:pPr>
    </w:p>
    <w:sectPr w:rsidR="00F82FAB">
      <w:type w:val="continuous"/>
      <w:pgSz w:w="12240" w:h="15840"/>
      <w:pgMar w:top="1340" w:right="1320" w:bottom="280" w:left="1340" w:header="720" w:footer="720" w:gutter="0"/>
      <w:cols w:num="2" w:space="720" w:equalWidth="0">
        <w:col w:w="3284" w:space="3250"/>
        <w:col w:w="304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6B3131"/>
    <w:multiLevelType w:val="hybridMultilevel"/>
    <w:tmpl w:val="CC7C6B5A"/>
    <w:lvl w:ilvl="0" w:tplc="7D4A0B9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729F0D54"/>
    <w:multiLevelType w:val="multilevel"/>
    <w:tmpl w:val="058AC7E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BB65085"/>
    <w:multiLevelType w:val="hybridMultilevel"/>
    <w:tmpl w:val="781C3642"/>
    <w:lvl w:ilvl="0" w:tplc="2196BA94">
      <w:start w:val="1"/>
      <w:numFmt w:val="upperLetter"/>
      <w:lvlText w:val="%1."/>
      <w:lvlJc w:val="left"/>
      <w:pPr>
        <w:ind w:left="4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299"/>
    <w:rsid w:val="00177C1D"/>
    <w:rsid w:val="003B03AF"/>
    <w:rsid w:val="004D690F"/>
    <w:rsid w:val="004F3299"/>
    <w:rsid w:val="00594099"/>
    <w:rsid w:val="00763728"/>
    <w:rsid w:val="007A5F95"/>
    <w:rsid w:val="00834414"/>
    <w:rsid w:val="008B5C84"/>
    <w:rsid w:val="009D7AFF"/>
    <w:rsid w:val="009F404A"/>
    <w:rsid w:val="00B57C5A"/>
    <w:rsid w:val="00CC05F0"/>
    <w:rsid w:val="00DE11DF"/>
    <w:rsid w:val="00F8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5:docId w15:val="{BA2173C3-DC46-461B-B0D6-9A8AE9BB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594099"/>
    <w:pPr>
      <w:ind w:left="720"/>
      <w:contextualSpacing/>
    </w:pPr>
  </w:style>
  <w:style w:type="table" w:styleId="TableGrid">
    <w:name w:val="Table Grid"/>
    <w:basedOn w:val="TableNormal"/>
    <w:uiPriority w:val="59"/>
    <w:rsid w:val="00177C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57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717E3-50A1-4E0A-B733-EF4E58B9B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4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pustaka1</cp:lastModifiedBy>
  <cp:revision>5</cp:revision>
  <dcterms:created xsi:type="dcterms:W3CDTF">2019-11-07T03:06:00Z</dcterms:created>
  <dcterms:modified xsi:type="dcterms:W3CDTF">2019-11-12T05:37:00Z</dcterms:modified>
</cp:coreProperties>
</file>